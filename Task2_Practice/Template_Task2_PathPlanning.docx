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F82" w:rsidRDefault="00385F82" w:rsidP="00385F82">
      <w:pPr>
        <w:jc w:val="center"/>
      </w:pPr>
      <w:r>
        <w:rPr>
          <w:noProof/>
        </w:rPr>
        <w:drawing>
          <wp:inline distT="0" distB="0" distL="0" distR="0" wp14:anchorId="739E6599" wp14:editId="1EACA335">
            <wp:extent cx="2600325" cy="523875"/>
            <wp:effectExtent l="0" t="0" r="0" b="0"/>
            <wp:docPr id="2" name="Picture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F82" w:rsidRDefault="00385F82" w:rsidP="00385F82">
      <w:pPr>
        <w:jc w:val="center"/>
      </w:pPr>
    </w:p>
    <w:p w:rsidR="00385F82" w:rsidRDefault="00385F82" w:rsidP="00385F82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48"/>
        </w:rPr>
        <w:t>e-</w:t>
      </w:r>
      <w:proofErr w:type="spellStart"/>
      <w:r>
        <w:rPr>
          <w:b/>
          <w:sz w:val="48"/>
        </w:rPr>
        <w:t>Yantra</w:t>
      </w:r>
      <w:proofErr w:type="spellEnd"/>
      <w:proofErr w:type="gramEnd"/>
      <w:r>
        <w:rPr>
          <w:b/>
          <w:sz w:val="48"/>
        </w:rPr>
        <w:t xml:space="preserve"> Robotics Competition Plus</w:t>
      </w:r>
    </w:p>
    <w:p w:rsidR="00385F82" w:rsidRPr="00B12B7A" w:rsidRDefault="00385F82" w:rsidP="00385F82">
      <w:pPr>
        <w:jc w:val="center"/>
        <w:rPr>
          <w:b/>
          <w:sz w:val="24"/>
          <w:szCs w:val="24"/>
        </w:rPr>
      </w:pPr>
      <w:r w:rsidRPr="00B12B7A">
        <w:rPr>
          <w:b/>
          <w:sz w:val="40"/>
          <w:szCs w:val="40"/>
        </w:rPr>
        <w:t>(</w:t>
      </w:r>
      <w:proofErr w:type="spellStart"/>
      <w:proofErr w:type="gramStart"/>
      <w:r w:rsidRPr="00B12B7A">
        <w:rPr>
          <w:b/>
          <w:sz w:val="40"/>
          <w:szCs w:val="40"/>
        </w:rPr>
        <w:t>eYRC</w:t>
      </w:r>
      <w:proofErr w:type="spellEnd"/>
      <w:proofErr w:type="gramEnd"/>
      <w:r w:rsidRPr="00B12B7A">
        <w:rPr>
          <w:b/>
          <w:sz w:val="40"/>
          <w:szCs w:val="40"/>
        </w:rPr>
        <w:t>+ Pilot)</w:t>
      </w:r>
    </w:p>
    <w:p w:rsidR="00385F82" w:rsidRDefault="00385F82" w:rsidP="00385F8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&lt;Please enter your team id here&gt;</w:t>
      </w:r>
    </w:p>
    <w:p w:rsidR="00385F82" w:rsidRDefault="00385F82" w:rsidP="00385F82">
      <w:pPr>
        <w:jc w:val="center"/>
        <w:rPr>
          <w:b/>
          <w:sz w:val="24"/>
          <w:szCs w:val="24"/>
        </w:rPr>
      </w:pPr>
    </w:p>
    <w:tbl>
      <w:tblPr>
        <w:tblW w:w="9720" w:type="dxa"/>
        <w:tblInd w:w="-25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5040"/>
        <w:gridCol w:w="4680"/>
      </w:tblGrid>
      <w:tr w:rsidR="00385F82" w:rsidTr="00385F82"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385F82" w:rsidP="002670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Team leader name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1F6F39" w:rsidP="002670FC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Dhiraj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Gehlot</w:t>
            </w:r>
            <w:proofErr w:type="spellEnd"/>
          </w:p>
        </w:tc>
      </w:tr>
      <w:tr w:rsidR="00385F82" w:rsidTr="00385F82"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385F82" w:rsidP="002670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College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1F6F39" w:rsidP="002670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K.J </w:t>
            </w:r>
            <w:proofErr w:type="spellStart"/>
            <w:r>
              <w:rPr>
                <w:b/>
                <w:sz w:val="24"/>
                <w:szCs w:val="24"/>
              </w:rPr>
              <w:t>Somaiya</w:t>
            </w:r>
            <w:proofErr w:type="spellEnd"/>
            <w:r>
              <w:rPr>
                <w:b/>
                <w:sz w:val="24"/>
                <w:szCs w:val="24"/>
              </w:rPr>
              <w:t xml:space="preserve"> College of Engineering</w:t>
            </w:r>
          </w:p>
        </w:tc>
      </w:tr>
      <w:tr w:rsidR="00385F82" w:rsidTr="00385F82"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385F82" w:rsidP="002670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e-mail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1F6F39" w:rsidP="002670F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dhiraj.gehlot94@gmail.com</w:t>
            </w:r>
          </w:p>
        </w:tc>
      </w:tr>
      <w:tr w:rsidR="00385F82" w:rsidTr="00385F82">
        <w:tc>
          <w:tcPr>
            <w:tcW w:w="5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385F82" w:rsidP="002670F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Date</w:t>
            </w:r>
          </w:p>
        </w:tc>
        <w:tc>
          <w:tcPr>
            <w:tcW w:w="4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85F82" w:rsidRDefault="00385F82" w:rsidP="002670FC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385F82" w:rsidRDefault="00385F82" w:rsidP="00385F82">
      <w:pPr>
        <w:rPr>
          <w:b/>
          <w:sz w:val="24"/>
          <w:szCs w:val="24"/>
        </w:rPr>
      </w:pPr>
    </w:p>
    <w:p w:rsidR="00385F82" w:rsidRDefault="00385F82" w:rsidP="00385F82">
      <w:pPr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>Scope of the Task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  <w:t xml:space="preserve">             (7)</w:t>
      </w:r>
    </w:p>
    <w:p w:rsidR="00385F82" w:rsidRDefault="00385F82" w:rsidP="00385F82">
      <w:pPr>
        <w:rPr>
          <w:b/>
          <w:sz w:val="24"/>
          <w:szCs w:val="24"/>
        </w:rPr>
      </w:pPr>
    </w:p>
    <w:p w:rsidR="00385F82" w:rsidRPr="00683F8E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Describe the algorithm used for solving path planning in this task</w:t>
      </w:r>
      <w:r w:rsidRPr="00683F8E">
        <w:rPr>
          <w:sz w:val="24"/>
          <w:szCs w:val="24"/>
        </w:rPr>
        <w:t>.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&lt;Teams should write in their own words a description of algorithms used in this task. 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  You can also draw some diagrams/figures, flowcharts to illustrate the algorithm used.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  Answer format: Text 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  Word-limit: 100 words&gt;</w:t>
      </w:r>
    </w:p>
    <w:p w:rsidR="00385F82" w:rsidRDefault="00385F82" w:rsidP="00385F82">
      <w:pPr>
        <w:rPr>
          <w:color w:val="00B0F0"/>
          <w:sz w:val="24"/>
          <w:szCs w:val="24"/>
        </w:rPr>
      </w:pPr>
    </w:p>
    <w:p w:rsidR="00385F82" w:rsidRDefault="00385F82" w:rsidP="00385F82">
      <w:pPr>
        <w:rPr>
          <w:color w:val="00B0F0"/>
          <w:sz w:val="24"/>
          <w:szCs w:val="24"/>
        </w:rPr>
      </w:pPr>
    </w:p>
    <w:p w:rsidR="00385F82" w:rsidRDefault="00385F82" w:rsidP="00385F82">
      <w:pPr>
        <w:ind w:left="-360" w:firstLine="0"/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>Camera and Image Processing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  <w:t xml:space="preserve">                      (3)</w:t>
      </w:r>
    </w:p>
    <w:p w:rsidR="00385F82" w:rsidRDefault="00385F82" w:rsidP="00385F82">
      <w:pPr>
        <w:rPr>
          <w:b/>
          <w:sz w:val="24"/>
          <w:szCs w:val="24"/>
        </w:rPr>
      </w:pPr>
    </w:p>
    <w:p w:rsidR="00385F82" w:rsidRDefault="00385F82" w:rsidP="00385F82">
      <w:pPr>
        <w:ind w:left="-36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down the answers to the following questions. For this part use </w:t>
      </w:r>
      <w:r w:rsidRPr="00AA2669">
        <w:rPr>
          <w:sz w:val="24"/>
          <w:szCs w:val="24"/>
        </w:rPr>
        <w:t>first image</w:t>
      </w:r>
      <w:r>
        <w:rPr>
          <w:sz w:val="24"/>
          <w:szCs w:val="24"/>
        </w:rPr>
        <w:t xml:space="preserve"> (</w:t>
      </w:r>
      <w:r w:rsidRPr="00EC5715">
        <w:rPr>
          <w:i/>
          <w:sz w:val="24"/>
          <w:szCs w:val="24"/>
        </w:rPr>
        <w:t>test_image1.png</w:t>
      </w:r>
      <w:r>
        <w:rPr>
          <w:sz w:val="24"/>
          <w:szCs w:val="24"/>
        </w:rPr>
        <w:t xml:space="preserve">) in </w:t>
      </w:r>
      <w:r w:rsidRPr="00AA2669">
        <w:rPr>
          <w:i/>
          <w:iCs/>
          <w:sz w:val="24"/>
          <w:szCs w:val="24"/>
        </w:rPr>
        <w:t>"Task2_Practice/</w:t>
      </w:r>
      <w:proofErr w:type="spellStart"/>
      <w:r w:rsidRPr="00AA2669">
        <w:rPr>
          <w:i/>
          <w:iCs/>
          <w:sz w:val="24"/>
          <w:szCs w:val="24"/>
        </w:rPr>
        <w:t>test_images</w:t>
      </w:r>
      <w:proofErr w:type="spellEnd"/>
      <w:proofErr w:type="gramStart"/>
      <w:r w:rsidRPr="00AA2669">
        <w:rPr>
          <w:i/>
          <w:iCs/>
          <w:sz w:val="24"/>
          <w:szCs w:val="24"/>
        </w:rPr>
        <w:t>”</w:t>
      </w:r>
      <w:r>
        <w:rPr>
          <w:i/>
          <w:iCs/>
          <w:sz w:val="24"/>
          <w:szCs w:val="24"/>
        </w:rPr>
        <w:t xml:space="preserve">  </w:t>
      </w:r>
      <w:r w:rsidRPr="00563ACD">
        <w:rPr>
          <w:sz w:val="24"/>
          <w:szCs w:val="24"/>
        </w:rPr>
        <w:t>folder</w:t>
      </w:r>
      <w:proofErr w:type="gramEnd"/>
      <w:r w:rsidRPr="00AA2669">
        <w:rPr>
          <w:i/>
          <w:iCs/>
          <w:sz w:val="24"/>
          <w:szCs w:val="24"/>
        </w:rPr>
        <w:t>.</w:t>
      </w:r>
      <w:r w:rsidRPr="00AA2669">
        <w:rPr>
          <w:sz w:val="24"/>
          <w:szCs w:val="24"/>
        </w:rPr>
        <w:t xml:space="preserve"> </w:t>
      </w:r>
    </w:p>
    <w:p w:rsidR="00385F82" w:rsidRPr="00EE27E6" w:rsidRDefault="00385F82" w:rsidP="00385F82">
      <w:pPr>
        <w:rPr>
          <w:sz w:val="24"/>
          <w:szCs w:val="24"/>
        </w:rPr>
      </w:pPr>
    </w:p>
    <w:p w:rsidR="00385F82" w:rsidRPr="00683F8E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rPr>
          <w:sz w:val="24"/>
          <w:szCs w:val="24"/>
        </w:rPr>
      </w:pPr>
      <w:r w:rsidRPr="00683F8E">
        <w:rPr>
          <w:sz w:val="24"/>
          <w:szCs w:val="24"/>
        </w:rPr>
        <w:t>What is the resolution (size) of the</w:t>
      </w:r>
      <w:r>
        <w:rPr>
          <w:sz w:val="24"/>
          <w:szCs w:val="24"/>
        </w:rPr>
        <w:t xml:space="preserve"> test image</w:t>
      </w:r>
      <w:r w:rsidRPr="00683F8E">
        <w:rPr>
          <w:sz w:val="24"/>
          <w:szCs w:val="24"/>
        </w:rPr>
        <w:t>?</w:t>
      </w:r>
    </w:p>
    <w:p w:rsidR="00385F82" w:rsidRPr="00683F8E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rPr>
          <w:sz w:val="24"/>
          <w:szCs w:val="24"/>
        </w:rPr>
      </w:pPr>
      <w:r w:rsidRPr="00683F8E">
        <w:rPr>
          <w:sz w:val="24"/>
          <w:szCs w:val="24"/>
        </w:rPr>
        <w:t>What is the position of the Start point and the End point</w:t>
      </w:r>
      <w:r>
        <w:rPr>
          <w:sz w:val="24"/>
          <w:szCs w:val="24"/>
        </w:rPr>
        <w:t xml:space="preserve"> in the grid</w:t>
      </w:r>
      <w:r w:rsidRPr="00683F8E">
        <w:rPr>
          <w:sz w:val="24"/>
          <w:szCs w:val="24"/>
        </w:rPr>
        <w:t xml:space="preserve"> in the test image?</w:t>
      </w:r>
    </w:p>
    <w:p w:rsidR="00385F82" w:rsidRPr="00B474C9" w:rsidRDefault="00385F82" w:rsidP="00385F82">
      <w:pPr>
        <w:ind w:firstLine="0"/>
        <w:rPr>
          <w:sz w:val="24"/>
          <w:szCs w:val="24"/>
        </w:rPr>
      </w:pPr>
      <w:r w:rsidRPr="00B474C9">
        <w:rPr>
          <w:sz w:val="24"/>
          <w:szCs w:val="24"/>
        </w:rPr>
        <w:t xml:space="preserve">(Please refer to the </w:t>
      </w:r>
      <w:r w:rsidRPr="00B474C9">
        <w:rPr>
          <w:i/>
          <w:sz w:val="24"/>
          <w:szCs w:val="24"/>
        </w:rPr>
        <w:t>Task2_Description.pdf</w:t>
      </w:r>
      <w:r w:rsidRPr="00B474C9">
        <w:rPr>
          <w:sz w:val="24"/>
          <w:szCs w:val="24"/>
        </w:rPr>
        <w:t xml:space="preserve"> for the definitions of Start point and End point and answer in (</w:t>
      </w:r>
      <w:proofErr w:type="spellStart"/>
      <w:r w:rsidRPr="00B474C9">
        <w:rPr>
          <w:sz w:val="24"/>
          <w:szCs w:val="24"/>
        </w:rPr>
        <w:t>x</w:t>
      </w:r>
      <w:proofErr w:type="gramStart"/>
      <w:r w:rsidRPr="00B474C9">
        <w:rPr>
          <w:sz w:val="24"/>
          <w:szCs w:val="24"/>
        </w:rPr>
        <w:t>,y</w:t>
      </w:r>
      <w:proofErr w:type="spellEnd"/>
      <w:proofErr w:type="gramEnd"/>
      <w:r w:rsidRPr="00B474C9">
        <w:rPr>
          <w:sz w:val="24"/>
          <w:szCs w:val="24"/>
        </w:rPr>
        <w:t xml:space="preserve">) form, where the x-axis  is oriented from left to right and the y-axis is oriented from top to bottom) </w:t>
      </w:r>
    </w:p>
    <w:p w:rsidR="00385F82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rPr>
          <w:sz w:val="24"/>
          <w:szCs w:val="24"/>
        </w:rPr>
      </w:pPr>
      <w:r>
        <w:rPr>
          <w:sz w:val="24"/>
          <w:szCs w:val="24"/>
        </w:rPr>
        <w:t>Draw four shortest paths from the Start point to the End point (you may draw it manually if you desire). An example is shown below:</w:t>
      </w:r>
    </w:p>
    <w:p w:rsidR="00385F82" w:rsidRPr="00683F8E" w:rsidRDefault="00385F82" w:rsidP="00385F82">
      <w:pPr>
        <w:pStyle w:val="ListParagraph"/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FAE7C36" wp14:editId="53DFEBFF">
            <wp:extent cx="28956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F82" w:rsidRDefault="00385F82" w:rsidP="00385F82">
      <w:pPr>
        <w:jc w:val="center"/>
        <w:rPr>
          <w:color w:val="000000" w:themeColor="text1"/>
          <w:sz w:val="24"/>
          <w:szCs w:val="24"/>
        </w:rPr>
      </w:pPr>
      <w:r w:rsidRPr="000B69A0">
        <w:rPr>
          <w:color w:val="000000" w:themeColor="text1"/>
          <w:sz w:val="24"/>
          <w:szCs w:val="24"/>
        </w:rPr>
        <w:t>Figure</w:t>
      </w:r>
      <w:r>
        <w:rPr>
          <w:color w:val="000000" w:themeColor="text1"/>
          <w:sz w:val="24"/>
          <w:szCs w:val="24"/>
        </w:rPr>
        <w:t>: Example solution with four shortest paths drawn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&lt;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Answer format: </w:t>
      </w:r>
    </w:p>
    <w:p w:rsidR="00385F82" w:rsidRPr="00AE5AB3" w:rsidRDefault="00385F82" w:rsidP="00385F82">
      <w:pPr>
        <w:pStyle w:val="ListParagraph"/>
        <w:numPr>
          <w:ilvl w:val="0"/>
          <w:numId w:val="41"/>
        </w:numPr>
        <w:suppressAutoHyphens/>
        <w:spacing w:line="276" w:lineRule="auto"/>
        <w:rPr>
          <w:color w:val="00B0F0"/>
          <w:sz w:val="24"/>
          <w:szCs w:val="24"/>
        </w:rPr>
      </w:pPr>
      <w:r w:rsidRPr="00AE5AB3">
        <w:rPr>
          <w:color w:val="00B0F0"/>
          <w:sz w:val="24"/>
          <w:szCs w:val="24"/>
        </w:rPr>
        <w:t>Answer to question 2</w:t>
      </w:r>
      <w:r>
        <w:rPr>
          <w:color w:val="00B0F0"/>
          <w:sz w:val="24"/>
          <w:szCs w:val="24"/>
        </w:rPr>
        <w:t xml:space="preserve"> in bulleted form</w:t>
      </w:r>
    </w:p>
    <w:p w:rsidR="00385F82" w:rsidRPr="00AE5AB3" w:rsidRDefault="00385F82" w:rsidP="00385F82">
      <w:pPr>
        <w:pStyle w:val="ListParagraph"/>
        <w:numPr>
          <w:ilvl w:val="0"/>
          <w:numId w:val="41"/>
        </w:numPr>
        <w:suppressAutoHyphens/>
        <w:spacing w:line="276" w:lineRule="auto"/>
        <w:rPr>
          <w:color w:val="00B0F0"/>
          <w:sz w:val="24"/>
          <w:szCs w:val="24"/>
        </w:rPr>
      </w:pPr>
      <w:r w:rsidRPr="00AE5AB3">
        <w:rPr>
          <w:color w:val="00B0F0"/>
          <w:sz w:val="24"/>
          <w:szCs w:val="24"/>
        </w:rPr>
        <w:t>Answer to question 3</w:t>
      </w:r>
      <w:r>
        <w:rPr>
          <w:color w:val="00B0F0"/>
          <w:sz w:val="24"/>
          <w:szCs w:val="24"/>
        </w:rPr>
        <w:t xml:space="preserve"> in bulleted form</w:t>
      </w:r>
    </w:p>
    <w:p w:rsidR="00385F82" w:rsidRPr="00AE5AB3" w:rsidRDefault="00385F82" w:rsidP="00385F82">
      <w:pPr>
        <w:pStyle w:val="ListParagraph"/>
        <w:numPr>
          <w:ilvl w:val="0"/>
          <w:numId w:val="41"/>
        </w:numPr>
        <w:suppressAutoHyphens/>
        <w:spacing w:line="276" w:lineRule="auto"/>
        <w:rPr>
          <w:color w:val="00B0F0"/>
          <w:sz w:val="24"/>
          <w:szCs w:val="24"/>
        </w:rPr>
      </w:pPr>
      <w:r w:rsidRPr="00AE5AB3">
        <w:rPr>
          <w:color w:val="00B0F0"/>
          <w:sz w:val="24"/>
          <w:szCs w:val="24"/>
        </w:rPr>
        <w:t>Image pasted for question 4</w:t>
      </w:r>
    </w:p>
    <w:p w:rsidR="00385F82" w:rsidRDefault="00385F82" w:rsidP="00385F82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&gt;</w:t>
      </w:r>
    </w:p>
    <w:p w:rsidR="00385F82" w:rsidRDefault="00385F82" w:rsidP="00385F82">
      <w:pPr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 xml:space="preserve">Software used 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  <w:t xml:space="preserve">                                        (10)</w:t>
      </w:r>
    </w:p>
    <w:p w:rsidR="00385F82" w:rsidRDefault="00385F82" w:rsidP="00385F82">
      <w:pPr>
        <w:rPr>
          <w:b/>
          <w:sz w:val="24"/>
          <w:szCs w:val="24"/>
        </w:rPr>
      </w:pPr>
    </w:p>
    <w:p w:rsidR="00385F82" w:rsidRDefault="00385F82" w:rsidP="00385F82">
      <w:pPr>
        <w:ind w:left="-36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down the answers to the following questions. For this part use </w:t>
      </w:r>
      <w:r w:rsidRPr="00AA2669">
        <w:rPr>
          <w:sz w:val="24"/>
          <w:szCs w:val="24"/>
        </w:rPr>
        <w:t>first image</w:t>
      </w:r>
      <w:r>
        <w:rPr>
          <w:sz w:val="24"/>
          <w:szCs w:val="24"/>
        </w:rPr>
        <w:t xml:space="preserve"> in </w:t>
      </w:r>
      <w:r w:rsidRPr="00AA2669">
        <w:rPr>
          <w:i/>
          <w:iCs/>
          <w:sz w:val="24"/>
          <w:szCs w:val="24"/>
        </w:rPr>
        <w:t>"Task2_Practice/</w:t>
      </w:r>
      <w:proofErr w:type="spellStart"/>
      <w:r w:rsidRPr="00AA2669">
        <w:rPr>
          <w:i/>
          <w:iCs/>
          <w:sz w:val="24"/>
          <w:szCs w:val="24"/>
        </w:rPr>
        <w:t>test_images</w:t>
      </w:r>
      <w:proofErr w:type="spellEnd"/>
      <w:proofErr w:type="gramStart"/>
      <w:r w:rsidRPr="00AA2669">
        <w:rPr>
          <w:i/>
          <w:iCs/>
          <w:sz w:val="24"/>
          <w:szCs w:val="24"/>
        </w:rPr>
        <w:t>”</w:t>
      </w:r>
      <w:r>
        <w:rPr>
          <w:i/>
          <w:iCs/>
          <w:sz w:val="24"/>
          <w:szCs w:val="24"/>
        </w:rPr>
        <w:t xml:space="preserve">  </w:t>
      </w:r>
      <w:r>
        <w:rPr>
          <w:sz w:val="24"/>
          <w:szCs w:val="24"/>
        </w:rPr>
        <w:t>f</w:t>
      </w:r>
      <w:r w:rsidRPr="00563ACD">
        <w:rPr>
          <w:sz w:val="24"/>
          <w:szCs w:val="24"/>
        </w:rPr>
        <w:t>older</w:t>
      </w:r>
      <w:proofErr w:type="gramEnd"/>
      <w:r w:rsidRPr="00AA2669">
        <w:rPr>
          <w:i/>
          <w:iCs/>
          <w:sz w:val="24"/>
          <w:szCs w:val="24"/>
        </w:rPr>
        <w:t>.</w:t>
      </w:r>
      <w:r w:rsidRPr="00AA2669">
        <w:rPr>
          <w:sz w:val="24"/>
          <w:szCs w:val="24"/>
        </w:rPr>
        <w:t xml:space="preserve"> </w:t>
      </w:r>
    </w:p>
    <w:p w:rsidR="00385F82" w:rsidRDefault="00385F82" w:rsidP="00385F82">
      <w:pPr>
        <w:jc w:val="both"/>
        <w:rPr>
          <w:sz w:val="24"/>
          <w:szCs w:val="24"/>
        </w:rPr>
      </w:pPr>
    </w:p>
    <w:p w:rsidR="00385F82" w:rsidRPr="00563ACD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jc w:val="both"/>
        <w:rPr>
          <w:sz w:val="24"/>
          <w:szCs w:val="24"/>
        </w:rPr>
      </w:pPr>
      <w:r w:rsidRPr="00563ACD">
        <w:rPr>
          <w:sz w:val="24"/>
          <w:szCs w:val="24"/>
        </w:rPr>
        <w:t xml:space="preserve">Write a function in python to open </w:t>
      </w:r>
      <w:r>
        <w:rPr>
          <w:sz w:val="24"/>
          <w:szCs w:val="24"/>
        </w:rPr>
        <w:t xml:space="preserve">the </w:t>
      </w:r>
      <w:r w:rsidRPr="00563ACD">
        <w:rPr>
          <w:sz w:val="24"/>
          <w:szCs w:val="24"/>
        </w:rPr>
        <w:t>image and return</w:t>
      </w:r>
      <w:r>
        <w:rPr>
          <w:sz w:val="24"/>
          <w:szCs w:val="24"/>
        </w:rPr>
        <w:t xml:space="preserve"> an image with a</w:t>
      </w:r>
      <w:r w:rsidRPr="00563ACD">
        <w:rPr>
          <w:sz w:val="24"/>
          <w:szCs w:val="24"/>
        </w:rPr>
        <w:t xml:space="preserve"> grid of </w:t>
      </w:r>
      <w:proofErr w:type="spellStart"/>
      <w:r w:rsidRPr="00563ACD">
        <w:rPr>
          <w:b/>
          <w:sz w:val="24"/>
          <w:szCs w:val="24"/>
        </w:rPr>
        <w:t>n</w:t>
      </w:r>
      <w:proofErr w:type="spellEnd"/>
      <w:r w:rsidRPr="00563ACD">
        <w:rPr>
          <w:sz w:val="24"/>
          <w:szCs w:val="24"/>
        </w:rPr>
        <w:t xml:space="preserve"> equally space</w:t>
      </w:r>
      <w:r>
        <w:rPr>
          <w:sz w:val="24"/>
          <w:szCs w:val="24"/>
        </w:rPr>
        <w:t>d horizontal and vertical red lines(RGB values (255, 0, 0))</w:t>
      </w:r>
      <w:r w:rsidRPr="00563ACD">
        <w:rPr>
          <w:sz w:val="24"/>
          <w:szCs w:val="24"/>
        </w:rPr>
        <w:t xml:space="preserve">. You are required to write a function </w:t>
      </w:r>
      <w:proofErr w:type="spellStart"/>
      <w:r w:rsidRPr="00563ACD">
        <w:rPr>
          <w:i/>
          <w:sz w:val="24"/>
          <w:szCs w:val="24"/>
        </w:rPr>
        <w:t>draw_grid</w:t>
      </w:r>
      <w:proofErr w:type="spellEnd"/>
      <w:r w:rsidRPr="00563ACD">
        <w:rPr>
          <w:i/>
          <w:sz w:val="24"/>
          <w:szCs w:val="24"/>
        </w:rPr>
        <w:t>(</w:t>
      </w:r>
      <w:proofErr w:type="spellStart"/>
      <w:r w:rsidRPr="00563ACD">
        <w:rPr>
          <w:i/>
          <w:sz w:val="24"/>
          <w:szCs w:val="24"/>
        </w:rPr>
        <w:t>filename,n</w:t>
      </w:r>
      <w:proofErr w:type="spellEnd"/>
      <w:r w:rsidRPr="00563ACD">
        <w:rPr>
          <w:i/>
          <w:sz w:val="24"/>
          <w:szCs w:val="24"/>
        </w:rPr>
        <w:t xml:space="preserve">) </w:t>
      </w:r>
      <w:r w:rsidRPr="00563ACD">
        <w:rPr>
          <w:sz w:val="24"/>
          <w:szCs w:val="24"/>
        </w:rPr>
        <w:t>which takes two arguments:</w:t>
      </w:r>
    </w:p>
    <w:p w:rsidR="00385F82" w:rsidRDefault="00385F82" w:rsidP="00385F82">
      <w:pPr>
        <w:pStyle w:val="ListParagraph"/>
        <w:numPr>
          <w:ilvl w:val="1"/>
          <w:numId w:val="39"/>
        </w:numPr>
        <w:suppressAutoHyphens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filename: color image</w:t>
      </w:r>
    </w:p>
    <w:p w:rsidR="00385F82" w:rsidRDefault="00385F82" w:rsidP="00385F82">
      <w:pPr>
        <w:pStyle w:val="ListParagraph"/>
        <w:numPr>
          <w:ilvl w:val="1"/>
          <w:numId w:val="39"/>
        </w:numPr>
        <w:suppressAutoHyphens/>
        <w:spacing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n: number(integer datatype) of equally spaced horizontal and vertical lines</w:t>
      </w:r>
    </w:p>
    <w:p w:rsidR="00385F82" w:rsidRDefault="00385F82" w:rsidP="00385F82">
      <w:pPr>
        <w:rPr>
          <w:sz w:val="24"/>
          <w:szCs w:val="24"/>
        </w:rPr>
      </w:pPr>
      <w:r>
        <w:rPr>
          <w:sz w:val="24"/>
          <w:szCs w:val="24"/>
        </w:rPr>
        <w:t>Output of program should be the image with the specified red grid drawn on it.</w:t>
      </w:r>
    </w:p>
    <w:p w:rsidR="001F2C36" w:rsidRDefault="001F2C36" w:rsidP="00385F82">
      <w:pPr>
        <w:rPr>
          <w:sz w:val="24"/>
          <w:szCs w:val="24"/>
        </w:rPr>
      </w:pPr>
    </w:p>
    <w:p w:rsidR="001F2C36" w:rsidRDefault="00F47911" w:rsidP="00385F8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829300" cy="588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lan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977" w:rsidRDefault="00405977" w:rsidP="00385F82">
      <w:pPr>
        <w:rPr>
          <w:sz w:val="24"/>
          <w:szCs w:val="24"/>
        </w:rPr>
      </w:pPr>
      <w:bookmarkStart w:id="0" w:name="_GoBack"/>
      <w:bookmarkEnd w:id="0"/>
    </w:p>
    <w:p w:rsidR="001F2C36" w:rsidRPr="001F2C36" w:rsidRDefault="001F2C36" w:rsidP="001F2C36">
      <w:pPr>
        <w:rPr>
          <w:sz w:val="24"/>
          <w:szCs w:val="24"/>
        </w:rPr>
      </w:pPr>
      <w:r w:rsidRPr="001F2C36">
        <w:rPr>
          <w:sz w:val="24"/>
          <w:szCs w:val="24"/>
        </w:rPr>
        <w:t>''' This code take image from user and return grid image</w:t>
      </w:r>
    </w:p>
    <w:p w:rsidR="001F2C36" w:rsidRPr="001F2C36" w:rsidRDefault="001F2C36" w:rsidP="001F2C36">
      <w:pPr>
        <w:rPr>
          <w:sz w:val="24"/>
          <w:szCs w:val="24"/>
        </w:rPr>
      </w:pPr>
      <w:proofErr w:type="gramStart"/>
      <w:r w:rsidRPr="001F2C36">
        <w:rPr>
          <w:sz w:val="24"/>
          <w:szCs w:val="24"/>
        </w:rPr>
        <w:t>Syntax :</w:t>
      </w:r>
      <w:proofErr w:type="gramEnd"/>
      <w:r w:rsidRPr="001F2C36">
        <w:rPr>
          <w:sz w:val="24"/>
          <w:szCs w:val="24"/>
        </w:rPr>
        <w:t xml:space="preserve"> </w:t>
      </w:r>
      <w:proofErr w:type="spellStart"/>
      <w:r w:rsidRPr="001F2C36">
        <w:rPr>
          <w:sz w:val="24"/>
          <w:szCs w:val="24"/>
        </w:rPr>
        <w:t>draw_grid</w:t>
      </w:r>
      <w:proofErr w:type="spellEnd"/>
      <w:r w:rsidRPr="001F2C36">
        <w:rPr>
          <w:sz w:val="24"/>
          <w:szCs w:val="24"/>
        </w:rPr>
        <w:t>(</w:t>
      </w:r>
      <w:proofErr w:type="spellStart"/>
      <w:r w:rsidRPr="001F2C36">
        <w:rPr>
          <w:sz w:val="24"/>
          <w:szCs w:val="24"/>
        </w:rPr>
        <w:t>img,n</w:t>
      </w:r>
      <w:proofErr w:type="spellEnd"/>
      <w:r w:rsidRPr="001F2C36">
        <w:rPr>
          <w:sz w:val="24"/>
          <w:szCs w:val="24"/>
        </w:rPr>
        <w:t>);</w:t>
      </w:r>
    </w:p>
    <w:p w:rsidR="001F2C36" w:rsidRPr="001F2C36" w:rsidRDefault="001F2C36" w:rsidP="001F2C36">
      <w:pPr>
        <w:rPr>
          <w:sz w:val="24"/>
          <w:szCs w:val="24"/>
        </w:rPr>
      </w:pPr>
      <w:proofErr w:type="gramStart"/>
      <w:r w:rsidRPr="001F2C36">
        <w:rPr>
          <w:sz w:val="24"/>
          <w:szCs w:val="24"/>
        </w:rPr>
        <w:t>where</w:t>
      </w:r>
      <w:proofErr w:type="gramEnd"/>
      <w:r w:rsidRPr="001F2C36">
        <w:rPr>
          <w:sz w:val="24"/>
          <w:szCs w:val="24"/>
        </w:rPr>
        <w:t xml:space="preserve"> </w:t>
      </w:r>
      <w:proofErr w:type="spellStart"/>
      <w:r w:rsidRPr="001F2C36">
        <w:rPr>
          <w:sz w:val="24"/>
          <w:szCs w:val="24"/>
        </w:rPr>
        <w:t>img</w:t>
      </w:r>
      <w:proofErr w:type="spellEnd"/>
      <w:r w:rsidRPr="001F2C36">
        <w:rPr>
          <w:sz w:val="24"/>
          <w:szCs w:val="24"/>
        </w:rPr>
        <w:t xml:space="preserve"> : original image on which we want grid</w:t>
      </w:r>
    </w:p>
    <w:p w:rsidR="001F2C36" w:rsidRPr="001F2C36" w:rsidRDefault="001F2C36" w:rsidP="001F2C36">
      <w:pPr>
        <w:rPr>
          <w:sz w:val="24"/>
          <w:szCs w:val="24"/>
        </w:rPr>
      </w:pPr>
      <w:r w:rsidRPr="001F2C36">
        <w:rPr>
          <w:sz w:val="24"/>
          <w:szCs w:val="24"/>
        </w:rPr>
        <w:t xml:space="preserve">       </w:t>
      </w:r>
      <w:proofErr w:type="gramStart"/>
      <w:r w:rsidRPr="001F2C36">
        <w:rPr>
          <w:sz w:val="24"/>
          <w:szCs w:val="24"/>
        </w:rPr>
        <w:t>n  :</w:t>
      </w:r>
      <w:proofErr w:type="gramEnd"/>
      <w:r w:rsidRPr="001F2C36">
        <w:rPr>
          <w:sz w:val="24"/>
          <w:szCs w:val="24"/>
        </w:rPr>
        <w:t xml:space="preserve"> Number of equally spaced line</w:t>
      </w:r>
    </w:p>
    <w:p w:rsidR="001F2C36" w:rsidRPr="001F2C36" w:rsidRDefault="001F2C36" w:rsidP="001F2C36">
      <w:pPr>
        <w:rPr>
          <w:sz w:val="24"/>
          <w:szCs w:val="24"/>
        </w:rPr>
      </w:pPr>
    </w:p>
    <w:p w:rsidR="001F2C36" w:rsidRPr="001F2C36" w:rsidRDefault="001F2C36" w:rsidP="001F2C36">
      <w:pPr>
        <w:rPr>
          <w:sz w:val="24"/>
          <w:szCs w:val="24"/>
        </w:rPr>
      </w:pPr>
      <w:proofErr w:type="spellStart"/>
      <w:r w:rsidRPr="001F2C36">
        <w:rPr>
          <w:sz w:val="24"/>
          <w:szCs w:val="24"/>
        </w:rPr>
        <w:t>Alogrithm</w:t>
      </w:r>
      <w:proofErr w:type="spellEnd"/>
      <w:r w:rsidRPr="001F2C36">
        <w:rPr>
          <w:sz w:val="24"/>
          <w:szCs w:val="24"/>
        </w:rPr>
        <w:t>:</w:t>
      </w:r>
    </w:p>
    <w:p w:rsidR="001F2C36" w:rsidRPr="001F2C36" w:rsidRDefault="001F2C36" w:rsidP="001F2C36">
      <w:pPr>
        <w:rPr>
          <w:sz w:val="24"/>
          <w:szCs w:val="24"/>
        </w:rPr>
      </w:pPr>
      <w:r w:rsidRPr="001F2C36">
        <w:rPr>
          <w:sz w:val="24"/>
          <w:szCs w:val="24"/>
        </w:rPr>
        <w:t>1. Take image input</w:t>
      </w:r>
    </w:p>
    <w:p w:rsidR="001F2C36" w:rsidRPr="001F2C36" w:rsidRDefault="001F2C36" w:rsidP="001F2C36">
      <w:pPr>
        <w:rPr>
          <w:sz w:val="24"/>
          <w:szCs w:val="24"/>
        </w:rPr>
      </w:pPr>
      <w:r w:rsidRPr="001F2C36">
        <w:rPr>
          <w:sz w:val="24"/>
          <w:szCs w:val="24"/>
        </w:rPr>
        <w:t xml:space="preserve">2. Call </w:t>
      </w:r>
      <w:proofErr w:type="spellStart"/>
      <w:r w:rsidRPr="001F2C36">
        <w:rPr>
          <w:sz w:val="24"/>
          <w:szCs w:val="24"/>
        </w:rPr>
        <w:t>draw_grid</w:t>
      </w:r>
      <w:proofErr w:type="spellEnd"/>
      <w:r w:rsidRPr="001F2C36">
        <w:rPr>
          <w:sz w:val="24"/>
          <w:szCs w:val="24"/>
        </w:rPr>
        <w:t xml:space="preserve"> function with "image" and number of grid "n" as parameter</w:t>
      </w:r>
    </w:p>
    <w:p w:rsidR="001F2C36" w:rsidRPr="001F2C36" w:rsidRDefault="001F2C36" w:rsidP="001F2C36">
      <w:pPr>
        <w:rPr>
          <w:sz w:val="24"/>
          <w:szCs w:val="24"/>
        </w:rPr>
      </w:pPr>
      <w:r w:rsidRPr="001F2C36">
        <w:rPr>
          <w:sz w:val="24"/>
          <w:szCs w:val="24"/>
        </w:rPr>
        <w:t>3. In function divide image of x*y pixel with n to get x/n and y/n in order to get x and y line coordinates where line will start.</w:t>
      </w:r>
    </w:p>
    <w:p w:rsidR="001F2C36" w:rsidRPr="001F2C36" w:rsidRDefault="001F2C36" w:rsidP="001F2C36">
      <w:pPr>
        <w:rPr>
          <w:sz w:val="24"/>
          <w:szCs w:val="24"/>
        </w:rPr>
      </w:pPr>
      <w:r w:rsidRPr="001F2C36">
        <w:rPr>
          <w:sz w:val="24"/>
          <w:szCs w:val="24"/>
        </w:rPr>
        <w:t xml:space="preserve">4. </w:t>
      </w:r>
      <w:proofErr w:type="spellStart"/>
      <w:r w:rsidRPr="001F2C36">
        <w:rPr>
          <w:sz w:val="24"/>
          <w:szCs w:val="24"/>
        </w:rPr>
        <w:t>Lets</w:t>
      </w:r>
      <w:proofErr w:type="spellEnd"/>
      <w:r w:rsidRPr="001F2C36">
        <w:rPr>
          <w:sz w:val="24"/>
          <w:szCs w:val="24"/>
        </w:rPr>
        <w:t xml:space="preserve"> take example of 400*400 image then for 10 lines we get x/n=</w:t>
      </w:r>
      <w:proofErr w:type="gramStart"/>
      <w:r w:rsidRPr="001F2C36">
        <w:rPr>
          <w:sz w:val="24"/>
          <w:szCs w:val="24"/>
        </w:rPr>
        <w:t>40 ,y</w:t>
      </w:r>
      <w:proofErr w:type="gramEnd"/>
      <w:r w:rsidRPr="001F2C36">
        <w:rPr>
          <w:sz w:val="24"/>
          <w:szCs w:val="24"/>
        </w:rPr>
        <w:t>/n =40 , for 10 lines in 400*400 we have to leave 40 pixels distance in x and y;</w:t>
      </w:r>
    </w:p>
    <w:p w:rsidR="001F2C36" w:rsidRPr="001F2C36" w:rsidRDefault="001F2C36" w:rsidP="001F2C36">
      <w:pPr>
        <w:rPr>
          <w:sz w:val="24"/>
          <w:szCs w:val="24"/>
        </w:rPr>
      </w:pPr>
      <w:r w:rsidRPr="001F2C36">
        <w:rPr>
          <w:sz w:val="24"/>
          <w:szCs w:val="24"/>
        </w:rPr>
        <w:t>5. Draw line from (x=x/n</w:t>
      </w:r>
      <w:proofErr w:type="gramStart"/>
      <w:r w:rsidRPr="001F2C36">
        <w:rPr>
          <w:sz w:val="24"/>
          <w:szCs w:val="24"/>
        </w:rPr>
        <w:t>,0</w:t>
      </w:r>
      <w:proofErr w:type="gramEnd"/>
      <w:r w:rsidRPr="001F2C36">
        <w:rPr>
          <w:sz w:val="24"/>
          <w:szCs w:val="24"/>
        </w:rPr>
        <w:t xml:space="preserve">) to (x=x/n,400) for first vertical </w:t>
      </w:r>
      <w:proofErr w:type="spellStart"/>
      <w:r w:rsidRPr="001F2C36">
        <w:rPr>
          <w:sz w:val="24"/>
          <w:szCs w:val="24"/>
        </w:rPr>
        <w:t>ine</w:t>
      </w:r>
      <w:proofErr w:type="spellEnd"/>
      <w:r w:rsidRPr="001F2C36">
        <w:rPr>
          <w:sz w:val="24"/>
          <w:szCs w:val="24"/>
        </w:rPr>
        <w:t>, here (0,0) to (0,400) then (40,0) to (40,400) and so on till (400,0) to (400,400)</w:t>
      </w:r>
    </w:p>
    <w:p w:rsidR="001F2C36" w:rsidRPr="001F2C36" w:rsidRDefault="001F2C36" w:rsidP="001F2C36">
      <w:pPr>
        <w:rPr>
          <w:sz w:val="24"/>
          <w:szCs w:val="24"/>
        </w:rPr>
      </w:pPr>
      <w:r w:rsidRPr="001F2C36">
        <w:rPr>
          <w:sz w:val="24"/>
          <w:szCs w:val="24"/>
        </w:rPr>
        <w:lastRenderedPageBreak/>
        <w:t>6. Draw line from (</w:t>
      </w:r>
      <w:proofErr w:type="spellStart"/>
      <w:r w:rsidRPr="001F2C36">
        <w:rPr>
          <w:sz w:val="24"/>
          <w:szCs w:val="24"/>
        </w:rPr>
        <w:t>x</w:t>
      </w:r>
      <w:proofErr w:type="gramStart"/>
      <w:r w:rsidRPr="001F2C36">
        <w:rPr>
          <w:sz w:val="24"/>
          <w:szCs w:val="24"/>
        </w:rPr>
        <w:t>,y</w:t>
      </w:r>
      <w:proofErr w:type="spellEnd"/>
      <w:proofErr w:type="gramEnd"/>
      <w:r w:rsidRPr="001F2C36">
        <w:rPr>
          <w:sz w:val="24"/>
          <w:szCs w:val="24"/>
        </w:rPr>
        <w:t xml:space="preserve">/n) to (400,y/n) for first horizontal </w:t>
      </w:r>
      <w:proofErr w:type="spellStart"/>
      <w:r w:rsidRPr="001F2C36">
        <w:rPr>
          <w:sz w:val="24"/>
          <w:szCs w:val="24"/>
        </w:rPr>
        <w:t>ine</w:t>
      </w:r>
      <w:proofErr w:type="spellEnd"/>
      <w:r w:rsidRPr="001F2C36">
        <w:rPr>
          <w:sz w:val="24"/>
          <w:szCs w:val="24"/>
        </w:rPr>
        <w:t xml:space="preserve"> with above logic</w:t>
      </w:r>
    </w:p>
    <w:p w:rsidR="001F2C36" w:rsidRPr="001F2C36" w:rsidRDefault="001F2C36" w:rsidP="001F2C36">
      <w:pPr>
        <w:rPr>
          <w:sz w:val="24"/>
          <w:szCs w:val="24"/>
        </w:rPr>
      </w:pPr>
      <w:r w:rsidRPr="001F2C36">
        <w:rPr>
          <w:sz w:val="24"/>
          <w:szCs w:val="24"/>
        </w:rPr>
        <w:t xml:space="preserve">7. </w:t>
      </w:r>
      <w:proofErr w:type="gramStart"/>
      <w:r w:rsidRPr="001F2C36">
        <w:rPr>
          <w:sz w:val="24"/>
          <w:szCs w:val="24"/>
        </w:rPr>
        <w:t>return</w:t>
      </w:r>
      <w:proofErr w:type="gramEnd"/>
      <w:r w:rsidRPr="001F2C36">
        <w:rPr>
          <w:sz w:val="24"/>
          <w:szCs w:val="24"/>
        </w:rPr>
        <w:t xml:space="preserve"> image</w:t>
      </w:r>
    </w:p>
    <w:p w:rsidR="001F2C36" w:rsidRPr="001F2C36" w:rsidRDefault="001F2C36" w:rsidP="001F2C36">
      <w:pPr>
        <w:rPr>
          <w:sz w:val="24"/>
          <w:szCs w:val="24"/>
        </w:rPr>
      </w:pPr>
    </w:p>
    <w:p w:rsidR="001F2C36" w:rsidRPr="001F2C36" w:rsidRDefault="001F2C36" w:rsidP="001F2C36">
      <w:pPr>
        <w:rPr>
          <w:sz w:val="24"/>
          <w:szCs w:val="24"/>
        </w:rPr>
      </w:pPr>
      <w:r w:rsidRPr="001F2C36">
        <w:rPr>
          <w:sz w:val="24"/>
          <w:szCs w:val="24"/>
        </w:rPr>
        <w:t>'''</w:t>
      </w:r>
    </w:p>
    <w:p w:rsidR="001F2C36" w:rsidRPr="001F2C36" w:rsidRDefault="001F2C36" w:rsidP="001F2C36">
      <w:pPr>
        <w:rPr>
          <w:sz w:val="24"/>
          <w:szCs w:val="24"/>
        </w:rPr>
      </w:pPr>
    </w:p>
    <w:p w:rsidR="001F2C36" w:rsidRPr="001F2C36" w:rsidRDefault="001F2C36" w:rsidP="001F2C36">
      <w:pPr>
        <w:rPr>
          <w:sz w:val="24"/>
          <w:szCs w:val="24"/>
        </w:rPr>
      </w:pPr>
      <w:proofErr w:type="gramStart"/>
      <w:r w:rsidRPr="001F2C36">
        <w:rPr>
          <w:sz w:val="24"/>
          <w:szCs w:val="24"/>
        </w:rPr>
        <w:t>import</w:t>
      </w:r>
      <w:proofErr w:type="gramEnd"/>
      <w:r w:rsidRPr="001F2C36">
        <w:rPr>
          <w:sz w:val="24"/>
          <w:szCs w:val="24"/>
        </w:rPr>
        <w:t xml:space="preserve"> </w:t>
      </w:r>
      <w:proofErr w:type="spellStart"/>
      <w:r w:rsidRPr="001F2C36">
        <w:rPr>
          <w:sz w:val="24"/>
          <w:szCs w:val="24"/>
        </w:rPr>
        <w:t>numpy</w:t>
      </w:r>
      <w:proofErr w:type="spellEnd"/>
    </w:p>
    <w:p w:rsidR="001F2C36" w:rsidRPr="001F2C36" w:rsidRDefault="001F2C36" w:rsidP="001F2C36">
      <w:pPr>
        <w:rPr>
          <w:sz w:val="24"/>
          <w:szCs w:val="24"/>
        </w:rPr>
      </w:pPr>
      <w:proofErr w:type="gramStart"/>
      <w:r w:rsidRPr="001F2C36">
        <w:rPr>
          <w:sz w:val="24"/>
          <w:szCs w:val="24"/>
        </w:rPr>
        <w:t>import</w:t>
      </w:r>
      <w:proofErr w:type="gramEnd"/>
      <w:r w:rsidRPr="001F2C36">
        <w:rPr>
          <w:sz w:val="24"/>
          <w:szCs w:val="24"/>
        </w:rPr>
        <w:t xml:space="preserve"> cv2</w:t>
      </w:r>
    </w:p>
    <w:p w:rsidR="001F2C36" w:rsidRPr="001F2C36" w:rsidRDefault="001F2C36" w:rsidP="001F2C36">
      <w:pPr>
        <w:rPr>
          <w:sz w:val="24"/>
          <w:szCs w:val="24"/>
        </w:rPr>
      </w:pPr>
    </w:p>
    <w:p w:rsidR="001F2C36" w:rsidRPr="001F2C36" w:rsidRDefault="001F2C36" w:rsidP="001F2C36">
      <w:pPr>
        <w:rPr>
          <w:sz w:val="24"/>
          <w:szCs w:val="24"/>
        </w:rPr>
      </w:pPr>
      <w:proofErr w:type="spellStart"/>
      <w:proofErr w:type="gramStart"/>
      <w:r w:rsidRPr="001F2C36">
        <w:rPr>
          <w:sz w:val="24"/>
          <w:szCs w:val="24"/>
        </w:rPr>
        <w:t>def</w:t>
      </w:r>
      <w:proofErr w:type="spellEnd"/>
      <w:proofErr w:type="gramEnd"/>
      <w:r w:rsidRPr="001F2C36">
        <w:rPr>
          <w:sz w:val="24"/>
          <w:szCs w:val="24"/>
        </w:rPr>
        <w:t xml:space="preserve"> </w:t>
      </w:r>
      <w:proofErr w:type="spellStart"/>
      <w:r w:rsidRPr="001F2C36">
        <w:rPr>
          <w:sz w:val="24"/>
          <w:szCs w:val="24"/>
        </w:rPr>
        <w:t>draw_grid</w:t>
      </w:r>
      <w:proofErr w:type="spellEnd"/>
      <w:r w:rsidRPr="001F2C36">
        <w:rPr>
          <w:sz w:val="24"/>
          <w:szCs w:val="24"/>
        </w:rPr>
        <w:t>(</w:t>
      </w:r>
      <w:proofErr w:type="spellStart"/>
      <w:r w:rsidRPr="001F2C36">
        <w:rPr>
          <w:sz w:val="24"/>
          <w:szCs w:val="24"/>
        </w:rPr>
        <w:t>img,n</w:t>
      </w:r>
      <w:proofErr w:type="spellEnd"/>
      <w:r w:rsidRPr="001F2C36">
        <w:rPr>
          <w:sz w:val="24"/>
          <w:szCs w:val="24"/>
        </w:rPr>
        <w:t>):</w:t>
      </w:r>
    </w:p>
    <w:p w:rsidR="001F2C36" w:rsidRPr="001F2C36" w:rsidRDefault="001F2C36" w:rsidP="001F2C36">
      <w:pPr>
        <w:rPr>
          <w:sz w:val="24"/>
          <w:szCs w:val="24"/>
        </w:rPr>
      </w:pPr>
      <w:r w:rsidRPr="001F2C36">
        <w:rPr>
          <w:sz w:val="24"/>
          <w:szCs w:val="24"/>
        </w:rPr>
        <w:t xml:space="preserve">     </w:t>
      </w:r>
    </w:p>
    <w:p w:rsidR="001F2C36" w:rsidRPr="001F2C36" w:rsidRDefault="001F2C36" w:rsidP="001F2C36">
      <w:pPr>
        <w:rPr>
          <w:sz w:val="24"/>
          <w:szCs w:val="24"/>
        </w:rPr>
      </w:pPr>
      <w:r w:rsidRPr="001F2C36">
        <w:rPr>
          <w:sz w:val="24"/>
          <w:szCs w:val="24"/>
        </w:rPr>
        <w:t xml:space="preserve">    </w:t>
      </w:r>
      <w:proofErr w:type="spellStart"/>
      <w:proofErr w:type="gramStart"/>
      <w:r w:rsidRPr="001F2C36">
        <w:rPr>
          <w:sz w:val="24"/>
          <w:szCs w:val="24"/>
        </w:rPr>
        <w:t>x,</w:t>
      </w:r>
      <w:proofErr w:type="gramEnd"/>
      <w:r w:rsidRPr="001F2C36">
        <w:rPr>
          <w:sz w:val="24"/>
          <w:szCs w:val="24"/>
        </w:rPr>
        <w:t>y,c</w:t>
      </w:r>
      <w:proofErr w:type="spellEnd"/>
      <w:r w:rsidRPr="001F2C36">
        <w:rPr>
          <w:sz w:val="24"/>
          <w:szCs w:val="24"/>
        </w:rPr>
        <w:t xml:space="preserve">= </w:t>
      </w:r>
      <w:proofErr w:type="spellStart"/>
      <w:r w:rsidRPr="001F2C36">
        <w:rPr>
          <w:sz w:val="24"/>
          <w:szCs w:val="24"/>
        </w:rPr>
        <w:t>img.shape</w:t>
      </w:r>
      <w:proofErr w:type="spellEnd"/>
      <w:r w:rsidRPr="001F2C36">
        <w:rPr>
          <w:sz w:val="24"/>
          <w:szCs w:val="24"/>
        </w:rPr>
        <w:t xml:space="preserve">;   # get number of pixels in </w:t>
      </w:r>
      <w:proofErr w:type="spellStart"/>
      <w:r w:rsidRPr="001F2C36">
        <w:rPr>
          <w:sz w:val="24"/>
          <w:szCs w:val="24"/>
        </w:rPr>
        <w:t>x,y</w:t>
      </w:r>
      <w:proofErr w:type="spellEnd"/>
      <w:r w:rsidRPr="001F2C36">
        <w:rPr>
          <w:sz w:val="24"/>
          <w:szCs w:val="24"/>
        </w:rPr>
        <w:t xml:space="preserve"> of original image;</w:t>
      </w:r>
    </w:p>
    <w:p w:rsidR="001F2C36" w:rsidRPr="001F2C36" w:rsidRDefault="001F2C36" w:rsidP="001F2C36">
      <w:pPr>
        <w:rPr>
          <w:sz w:val="24"/>
          <w:szCs w:val="24"/>
        </w:rPr>
      </w:pPr>
      <w:r w:rsidRPr="001F2C36">
        <w:rPr>
          <w:sz w:val="24"/>
          <w:szCs w:val="24"/>
        </w:rPr>
        <w:t xml:space="preserve">    m=x/n;              # get x co-ordinate </w:t>
      </w:r>
      <w:proofErr w:type="spellStart"/>
      <w:r w:rsidRPr="001F2C36">
        <w:rPr>
          <w:sz w:val="24"/>
          <w:szCs w:val="24"/>
        </w:rPr>
        <w:t>spaing</w:t>
      </w:r>
      <w:proofErr w:type="spellEnd"/>
      <w:r w:rsidRPr="001F2C36">
        <w:rPr>
          <w:sz w:val="24"/>
          <w:szCs w:val="24"/>
        </w:rPr>
        <w:t xml:space="preserve"> for vertical line to start </w:t>
      </w:r>
    </w:p>
    <w:p w:rsidR="001F2C36" w:rsidRPr="001F2C36" w:rsidRDefault="001F2C36" w:rsidP="001F2C36">
      <w:pPr>
        <w:rPr>
          <w:sz w:val="24"/>
          <w:szCs w:val="24"/>
        </w:rPr>
      </w:pPr>
      <w:r w:rsidRPr="001F2C36">
        <w:rPr>
          <w:sz w:val="24"/>
          <w:szCs w:val="24"/>
        </w:rPr>
        <w:t xml:space="preserve">    n=y/n;              # get y co-ordinate </w:t>
      </w:r>
      <w:proofErr w:type="spellStart"/>
      <w:r w:rsidRPr="001F2C36">
        <w:rPr>
          <w:sz w:val="24"/>
          <w:szCs w:val="24"/>
        </w:rPr>
        <w:t>spaing</w:t>
      </w:r>
      <w:proofErr w:type="spellEnd"/>
      <w:r w:rsidRPr="001F2C36">
        <w:rPr>
          <w:sz w:val="24"/>
          <w:szCs w:val="24"/>
        </w:rPr>
        <w:t xml:space="preserve"> for horizontal line to start</w:t>
      </w:r>
    </w:p>
    <w:p w:rsidR="001F2C36" w:rsidRPr="001F2C36" w:rsidRDefault="001F2C36" w:rsidP="001F2C36">
      <w:pPr>
        <w:rPr>
          <w:sz w:val="24"/>
          <w:szCs w:val="24"/>
        </w:rPr>
      </w:pPr>
      <w:r w:rsidRPr="001F2C36">
        <w:rPr>
          <w:sz w:val="24"/>
          <w:szCs w:val="24"/>
        </w:rPr>
        <w:t xml:space="preserve">    p = 0</w:t>
      </w:r>
    </w:p>
    <w:p w:rsidR="001F2C36" w:rsidRPr="001F2C36" w:rsidRDefault="001F2C36" w:rsidP="001F2C36">
      <w:pPr>
        <w:rPr>
          <w:sz w:val="24"/>
          <w:szCs w:val="24"/>
        </w:rPr>
      </w:pPr>
      <w:r w:rsidRPr="001F2C36">
        <w:rPr>
          <w:sz w:val="24"/>
          <w:szCs w:val="24"/>
        </w:rPr>
        <w:t xml:space="preserve">    </w:t>
      </w:r>
      <w:proofErr w:type="gramStart"/>
      <w:r w:rsidRPr="001F2C36">
        <w:rPr>
          <w:sz w:val="24"/>
          <w:szCs w:val="24"/>
        </w:rPr>
        <w:t>while</w:t>
      </w:r>
      <w:proofErr w:type="gramEnd"/>
      <w:r w:rsidRPr="001F2C36">
        <w:rPr>
          <w:sz w:val="24"/>
          <w:szCs w:val="24"/>
        </w:rPr>
        <w:t xml:space="preserve"> p&lt;y:</w:t>
      </w:r>
    </w:p>
    <w:p w:rsidR="001F2C36" w:rsidRPr="001F2C36" w:rsidRDefault="001F2C36" w:rsidP="001F2C36">
      <w:pPr>
        <w:rPr>
          <w:sz w:val="24"/>
          <w:szCs w:val="24"/>
        </w:rPr>
      </w:pPr>
      <w:r w:rsidRPr="001F2C36">
        <w:rPr>
          <w:sz w:val="24"/>
          <w:szCs w:val="24"/>
        </w:rPr>
        <w:t xml:space="preserve">        </w:t>
      </w:r>
      <w:proofErr w:type="gramStart"/>
      <w:r w:rsidRPr="001F2C36">
        <w:rPr>
          <w:sz w:val="24"/>
          <w:szCs w:val="24"/>
        </w:rPr>
        <w:t>cv2.line(</w:t>
      </w:r>
      <w:proofErr w:type="spellStart"/>
      <w:proofErr w:type="gramEnd"/>
      <w:r w:rsidRPr="001F2C36">
        <w:rPr>
          <w:sz w:val="24"/>
          <w:szCs w:val="24"/>
        </w:rPr>
        <w:t>img</w:t>
      </w:r>
      <w:proofErr w:type="spellEnd"/>
      <w:r w:rsidRPr="001F2C36">
        <w:rPr>
          <w:sz w:val="24"/>
          <w:szCs w:val="24"/>
        </w:rPr>
        <w:t>,(p,0),(p,400),(0,0,255),2) # draw vertical line</w:t>
      </w:r>
    </w:p>
    <w:p w:rsidR="001F2C36" w:rsidRPr="001F2C36" w:rsidRDefault="001F2C36" w:rsidP="001F2C36">
      <w:pPr>
        <w:rPr>
          <w:sz w:val="24"/>
          <w:szCs w:val="24"/>
        </w:rPr>
      </w:pPr>
      <w:r w:rsidRPr="001F2C36">
        <w:rPr>
          <w:sz w:val="24"/>
          <w:szCs w:val="24"/>
        </w:rPr>
        <w:t xml:space="preserve">        </w:t>
      </w:r>
      <w:proofErr w:type="gramStart"/>
      <w:r w:rsidRPr="001F2C36">
        <w:rPr>
          <w:sz w:val="24"/>
          <w:szCs w:val="24"/>
        </w:rPr>
        <w:t>cv2.line(</w:t>
      </w:r>
      <w:proofErr w:type="spellStart"/>
      <w:proofErr w:type="gramEnd"/>
      <w:r w:rsidRPr="001F2C36">
        <w:rPr>
          <w:sz w:val="24"/>
          <w:szCs w:val="24"/>
        </w:rPr>
        <w:t>img</w:t>
      </w:r>
      <w:proofErr w:type="spellEnd"/>
      <w:r w:rsidRPr="001F2C36">
        <w:rPr>
          <w:sz w:val="24"/>
          <w:szCs w:val="24"/>
        </w:rPr>
        <w:t>,(0,p),(400,p),(0,0,255),2) # draw horizontal line</w:t>
      </w:r>
    </w:p>
    <w:p w:rsidR="001F2C36" w:rsidRPr="001F2C36" w:rsidRDefault="001F2C36" w:rsidP="001F2C36">
      <w:pPr>
        <w:rPr>
          <w:sz w:val="24"/>
          <w:szCs w:val="24"/>
        </w:rPr>
      </w:pPr>
      <w:r w:rsidRPr="001F2C36">
        <w:rPr>
          <w:sz w:val="24"/>
          <w:szCs w:val="24"/>
        </w:rPr>
        <w:t xml:space="preserve">        p += m</w:t>
      </w:r>
    </w:p>
    <w:p w:rsidR="001F2C36" w:rsidRPr="001F2C36" w:rsidRDefault="001F2C36" w:rsidP="001F2C36">
      <w:pPr>
        <w:rPr>
          <w:sz w:val="24"/>
          <w:szCs w:val="24"/>
        </w:rPr>
      </w:pPr>
      <w:r w:rsidRPr="001F2C36">
        <w:rPr>
          <w:sz w:val="24"/>
          <w:szCs w:val="24"/>
        </w:rPr>
        <w:t xml:space="preserve">    </w:t>
      </w:r>
      <w:proofErr w:type="gramStart"/>
      <w:r w:rsidRPr="001F2C36">
        <w:rPr>
          <w:sz w:val="24"/>
          <w:szCs w:val="24"/>
        </w:rPr>
        <w:t>return(</w:t>
      </w:r>
      <w:proofErr w:type="spellStart"/>
      <w:proofErr w:type="gramEnd"/>
      <w:r w:rsidRPr="001F2C36">
        <w:rPr>
          <w:sz w:val="24"/>
          <w:szCs w:val="24"/>
        </w:rPr>
        <w:t>img</w:t>
      </w:r>
      <w:proofErr w:type="spellEnd"/>
      <w:r w:rsidRPr="001F2C36">
        <w:rPr>
          <w:sz w:val="24"/>
          <w:szCs w:val="24"/>
        </w:rPr>
        <w:t xml:space="preserve">)                                 # </w:t>
      </w:r>
      <w:proofErr w:type="spellStart"/>
      <w:r w:rsidRPr="001F2C36">
        <w:rPr>
          <w:sz w:val="24"/>
          <w:szCs w:val="24"/>
        </w:rPr>
        <w:t>reurn</w:t>
      </w:r>
      <w:proofErr w:type="spellEnd"/>
      <w:r w:rsidRPr="001F2C36">
        <w:rPr>
          <w:sz w:val="24"/>
          <w:szCs w:val="24"/>
        </w:rPr>
        <w:t xml:space="preserve"> grid image</w:t>
      </w:r>
    </w:p>
    <w:p w:rsidR="001F2C36" w:rsidRPr="001F2C36" w:rsidRDefault="001F2C36" w:rsidP="001F2C36">
      <w:pPr>
        <w:rPr>
          <w:sz w:val="24"/>
          <w:szCs w:val="24"/>
        </w:rPr>
      </w:pPr>
    </w:p>
    <w:p w:rsidR="001F2C36" w:rsidRPr="001F2C36" w:rsidRDefault="001F2C36" w:rsidP="001F2C36">
      <w:pPr>
        <w:rPr>
          <w:sz w:val="24"/>
          <w:szCs w:val="24"/>
        </w:rPr>
      </w:pPr>
    </w:p>
    <w:p w:rsidR="001F2C36" w:rsidRPr="001F2C36" w:rsidRDefault="001F2C36" w:rsidP="001F2C36">
      <w:pPr>
        <w:rPr>
          <w:sz w:val="24"/>
          <w:szCs w:val="24"/>
        </w:rPr>
      </w:pPr>
      <w:proofErr w:type="spellStart"/>
      <w:proofErr w:type="gramStart"/>
      <w:r w:rsidRPr="001F2C36">
        <w:rPr>
          <w:sz w:val="24"/>
          <w:szCs w:val="24"/>
        </w:rPr>
        <w:t>img</w:t>
      </w:r>
      <w:proofErr w:type="spellEnd"/>
      <w:proofErr w:type="gramEnd"/>
      <w:r w:rsidRPr="001F2C36">
        <w:rPr>
          <w:sz w:val="24"/>
          <w:szCs w:val="24"/>
        </w:rPr>
        <w:t xml:space="preserve"> = cv2.imread('test_image5.png') # image input</w:t>
      </w:r>
    </w:p>
    <w:p w:rsidR="001F2C36" w:rsidRPr="001F2C36" w:rsidRDefault="001F2C36" w:rsidP="001F2C36">
      <w:pPr>
        <w:rPr>
          <w:sz w:val="24"/>
          <w:szCs w:val="24"/>
        </w:rPr>
      </w:pPr>
      <w:proofErr w:type="spellStart"/>
      <w:proofErr w:type="gramStart"/>
      <w:r w:rsidRPr="001F2C36">
        <w:rPr>
          <w:sz w:val="24"/>
          <w:szCs w:val="24"/>
        </w:rPr>
        <w:t>gridimage</w:t>
      </w:r>
      <w:proofErr w:type="spellEnd"/>
      <w:proofErr w:type="gramEnd"/>
      <w:r w:rsidRPr="001F2C36">
        <w:rPr>
          <w:sz w:val="24"/>
          <w:szCs w:val="24"/>
        </w:rPr>
        <w:t xml:space="preserve">= </w:t>
      </w:r>
      <w:proofErr w:type="spellStart"/>
      <w:r w:rsidRPr="001F2C36">
        <w:rPr>
          <w:sz w:val="24"/>
          <w:szCs w:val="24"/>
        </w:rPr>
        <w:t>draw_grid</w:t>
      </w:r>
      <w:proofErr w:type="spellEnd"/>
      <w:r w:rsidRPr="001F2C36">
        <w:rPr>
          <w:sz w:val="24"/>
          <w:szCs w:val="24"/>
        </w:rPr>
        <w:t>(img,10);       # call grid function</w:t>
      </w:r>
    </w:p>
    <w:p w:rsidR="001F2C36" w:rsidRPr="001F2C36" w:rsidRDefault="001F2C36" w:rsidP="001F2C36">
      <w:pPr>
        <w:rPr>
          <w:sz w:val="24"/>
          <w:szCs w:val="24"/>
        </w:rPr>
      </w:pPr>
      <w:proofErr w:type="gramStart"/>
      <w:r w:rsidRPr="001F2C36">
        <w:rPr>
          <w:sz w:val="24"/>
          <w:szCs w:val="24"/>
        </w:rPr>
        <w:t>cv2.imshow(</w:t>
      </w:r>
      <w:proofErr w:type="gramEnd"/>
      <w:r w:rsidRPr="001F2C36">
        <w:rPr>
          <w:sz w:val="24"/>
          <w:szCs w:val="24"/>
        </w:rPr>
        <w:t>'grid',</w:t>
      </w:r>
      <w:proofErr w:type="spellStart"/>
      <w:r w:rsidRPr="001F2C36">
        <w:rPr>
          <w:sz w:val="24"/>
          <w:szCs w:val="24"/>
        </w:rPr>
        <w:t>gridimage</w:t>
      </w:r>
      <w:proofErr w:type="spellEnd"/>
      <w:r w:rsidRPr="001F2C36">
        <w:rPr>
          <w:sz w:val="24"/>
          <w:szCs w:val="24"/>
        </w:rPr>
        <w:t>);       # display grid image</w:t>
      </w:r>
    </w:p>
    <w:p w:rsidR="001F2C36" w:rsidRPr="001F2C36" w:rsidRDefault="001F2C36" w:rsidP="001F2C36">
      <w:pPr>
        <w:rPr>
          <w:sz w:val="24"/>
          <w:szCs w:val="24"/>
        </w:rPr>
      </w:pPr>
    </w:p>
    <w:p w:rsidR="001F2C36" w:rsidRPr="001F2C36" w:rsidRDefault="001F2C36" w:rsidP="001F2C36">
      <w:pPr>
        <w:rPr>
          <w:sz w:val="24"/>
          <w:szCs w:val="24"/>
        </w:rPr>
      </w:pPr>
      <w:proofErr w:type="gramStart"/>
      <w:r w:rsidRPr="001F2C36">
        <w:rPr>
          <w:sz w:val="24"/>
          <w:szCs w:val="24"/>
        </w:rPr>
        <w:t>cv2.waitKey(</w:t>
      </w:r>
      <w:proofErr w:type="gramEnd"/>
      <w:r w:rsidRPr="001F2C36">
        <w:rPr>
          <w:sz w:val="24"/>
          <w:szCs w:val="24"/>
        </w:rPr>
        <w:t>0)</w:t>
      </w:r>
    </w:p>
    <w:p w:rsidR="001F2C36" w:rsidRDefault="001F2C36" w:rsidP="001F2C36">
      <w:pPr>
        <w:rPr>
          <w:sz w:val="24"/>
          <w:szCs w:val="24"/>
        </w:rPr>
      </w:pPr>
      <w:proofErr w:type="gramStart"/>
      <w:r w:rsidRPr="001F2C36">
        <w:rPr>
          <w:sz w:val="24"/>
          <w:szCs w:val="24"/>
        </w:rPr>
        <w:t>cv2.destroyAllWindows()</w:t>
      </w:r>
      <w:proofErr w:type="gramEnd"/>
    </w:p>
    <w:p w:rsidR="00385F82" w:rsidRDefault="00385F82" w:rsidP="00385F82">
      <w:pPr>
        <w:rPr>
          <w:color w:val="00B0F0"/>
          <w:sz w:val="24"/>
          <w:szCs w:val="24"/>
        </w:rPr>
      </w:pPr>
    </w:p>
    <w:p w:rsidR="001F2C36" w:rsidRDefault="001F2C36" w:rsidP="00385F82">
      <w:pPr>
        <w:rPr>
          <w:b/>
          <w:sz w:val="24"/>
          <w:szCs w:val="24"/>
        </w:rPr>
      </w:pPr>
    </w:p>
    <w:p w:rsidR="001F2C36" w:rsidRDefault="001F2C36" w:rsidP="00385F82">
      <w:pPr>
        <w:rPr>
          <w:b/>
          <w:sz w:val="24"/>
          <w:szCs w:val="24"/>
        </w:rPr>
      </w:pPr>
    </w:p>
    <w:p w:rsidR="00385F82" w:rsidRDefault="00385F82" w:rsidP="00385F82">
      <w:pPr>
        <w:pStyle w:val="ListParagraph"/>
        <w:numPr>
          <w:ilvl w:val="0"/>
          <w:numId w:val="40"/>
        </w:numPr>
        <w:suppressAutoHyphens/>
        <w:spacing w:line="276" w:lineRule="auto"/>
        <w:ind w:left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Write a function</w:t>
      </w:r>
      <w:r w:rsidRPr="00EF7C73">
        <w:rPr>
          <w:rFonts w:ascii="Courier New" w:eastAsia="Times New Roman" w:hAnsi="Courier New" w:cs="Courier New"/>
          <w:color w:val="FF00FF"/>
          <w:sz w:val="20"/>
          <w:lang w:bidi="ne-N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bidi="ne-NP"/>
        </w:rPr>
        <w:t>space_</w:t>
      </w:r>
      <w:proofErr w:type="gramStart"/>
      <w:r>
        <w:rPr>
          <w:rFonts w:ascii="Courier New" w:eastAsia="Times New Roman" w:hAnsi="Courier New" w:cs="Courier New"/>
          <w:color w:val="FF00FF"/>
          <w:sz w:val="20"/>
          <w:lang w:bidi="ne-NP"/>
        </w:rPr>
        <w:t>map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</w:t>
      </w:r>
      <w:r>
        <w:rPr>
          <w:sz w:val="24"/>
          <w:szCs w:val="24"/>
        </w:rPr>
        <w:t xml:space="preserve"> in python to detect the layout of the grid as shown in the test image (Figure 1) below. Function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bidi="ne-NP"/>
        </w:rPr>
        <w:t>space_</w:t>
      </w:r>
      <w:proofErr w:type="gramStart"/>
      <w:r>
        <w:rPr>
          <w:rFonts w:ascii="Courier New" w:eastAsia="Times New Roman" w:hAnsi="Courier New" w:cs="Courier New"/>
          <w:color w:val="FF00FF"/>
          <w:sz w:val="20"/>
          <w:lang w:bidi="ne-NP"/>
        </w:rPr>
        <w:t>map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</w:t>
      </w:r>
      <w:r>
        <w:rPr>
          <w:sz w:val="24"/>
          <w:szCs w:val="24"/>
        </w:rPr>
        <w:t>takes a test image as input and returns a 10x10 matrix called “</w:t>
      </w:r>
      <w:proofErr w:type="spellStart"/>
      <w:r w:rsidRPr="00B75159">
        <w:rPr>
          <w:rFonts w:ascii="Courier New" w:hAnsi="Courier New" w:cs="Courier New"/>
          <w:sz w:val="20"/>
          <w:szCs w:val="20"/>
        </w:rPr>
        <w:t>grid_map</w:t>
      </w:r>
      <w:proofErr w:type="spellEnd"/>
      <w:r>
        <w:rPr>
          <w:rFonts w:ascii="Courier New" w:hAnsi="Courier New" w:cs="Courier New"/>
          <w:sz w:val="20"/>
          <w:szCs w:val="20"/>
        </w:rPr>
        <w:t>”</w:t>
      </w:r>
      <w:r>
        <w:rPr>
          <w:sz w:val="24"/>
          <w:szCs w:val="24"/>
        </w:rPr>
        <w:t xml:space="preserve"> of integers with values either 0 or 1. Each square must be identified as either navigable </w:t>
      </w:r>
      <w:proofErr w:type="gramStart"/>
      <w:r>
        <w:rPr>
          <w:sz w:val="24"/>
          <w:szCs w:val="24"/>
        </w:rPr>
        <w:t>space(</w:t>
      </w:r>
      <w:proofErr w:type="gramEnd"/>
      <w:r w:rsidRPr="002430FB">
        <w:rPr>
          <w:rFonts w:ascii="Courier New" w:hAnsi="Courier New" w:cs="Courier New"/>
          <w:sz w:val="20"/>
          <w:szCs w:val="20"/>
        </w:rPr>
        <w:t>0</w:t>
      </w:r>
      <w:r>
        <w:rPr>
          <w:sz w:val="24"/>
          <w:szCs w:val="24"/>
        </w:rPr>
        <w:t>), or obstacle(</w:t>
      </w:r>
      <w:r w:rsidRPr="002430FB">
        <w:rPr>
          <w:rFonts w:ascii="Courier New" w:hAnsi="Courier New" w:cs="Courier New"/>
          <w:sz w:val="20"/>
          <w:szCs w:val="20"/>
        </w:rPr>
        <w:t>1</w:t>
      </w:r>
      <w:r>
        <w:rPr>
          <w:sz w:val="24"/>
          <w:szCs w:val="24"/>
        </w:rPr>
        <w:t>). The Start and End points are considered as obstacles for this question. An example is shown in Figure 2 below.</w:t>
      </w:r>
    </w:p>
    <w:p w:rsidR="00385F82" w:rsidRDefault="00385F82" w:rsidP="00385F82">
      <w:pPr>
        <w:jc w:val="center"/>
        <w:rPr>
          <w:rFonts w:ascii="Times New Roman" w:hAnsi="Times New Roman"/>
          <w:sz w:val="24"/>
          <w:szCs w:val="24"/>
          <w:lang w:bidi="ne-NP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4984D8A" wp14:editId="61E35FB4">
            <wp:extent cx="2743200" cy="2743200"/>
            <wp:effectExtent l="0" t="0" r="0" b="0"/>
            <wp:docPr id="4" name="Picture 4" descr="C:\Users\singular\Downloads\eyantra\rulebook\eYRC+\task 2\Variations\set1\Task2_Practice\test_images\test_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ngular\Downloads\eyantra\rulebook\eYRC+\task 2\Variations\set1\Task2_Practice\test_images\test_imag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  <w:lang w:bidi="ne-NP"/>
        </w:rPr>
        <w:t xml:space="preserve">      </w:t>
      </w:r>
      <w:r>
        <w:rPr>
          <w:noProof/>
          <w:sz w:val="24"/>
          <w:szCs w:val="24"/>
        </w:rPr>
        <w:drawing>
          <wp:inline distT="0" distB="0" distL="0" distR="0" wp14:anchorId="6ADB5B8C" wp14:editId="7C53FDEC">
            <wp:extent cx="2524125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F82" w:rsidRDefault="00385F82" w:rsidP="00385F82">
      <w:pPr>
        <w:rPr>
          <w:rFonts w:ascii="Times New Roman" w:hAnsi="Times New Roman"/>
          <w:sz w:val="24"/>
          <w:szCs w:val="24"/>
          <w:lang w:bidi="ne-NP"/>
        </w:rPr>
      </w:pPr>
      <w:r>
        <w:rPr>
          <w:rFonts w:ascii="Times New Roman" w:hAnsi="Times New Roman"/>
          <w:sz w:val="24"/>
          <w:szCs w:val="24"/>
          <w:lang w:bidi="ne-NP"/>
        </w:rPr>
        <w:t xml:space="preserve">                 Figure 1: Example Test Image                            Figure 2: Example output </w:t>
      </w:r>
    </w:p>
    <w:p w:rsidR="00385F82" w:rsidRPr="00EF7C73" w:rsidRDefault="00385F82" w:rsidP="00385F82">
      <w:pPr>
        <w:rPr>
          <w:noProof/>
          <w:sz w:val="24"/>
          <w:szCs w:val="24"/>
          <w:lang w:bidi="ne-NP"/>
        </w:rPr>
      </w:pPr>
    </w:p>
    <w:p w:rsidR="00385F82" w:rsidRPr="00D341C4" w:rsidRDefault="00385F82" w:rsidP="00385F82">
      <w:pPr>
        <w:rPr>
          <w:color w:val="00B0F0"/>
          <w:sz w:val="24"/>
          <w:szCs w:val="24"/>
          <w:highlight w:val="yellow"/>
        </w:rPr>
      </w:pPr>
      <w:r w:rsidRPr="00D341C4">
        <w:rPr>
          <w:color w:val="00B0F0"/>
          <w:sz w:val="24"/>
          <w:szCs w:val="24"/>
        </w:rPr>
        <w:t xml:space="preserve">&lt;Answer format:  </w:t>
      </w:r>
    </w:p>
    <w:p w:rsidR="00385F82" w:rsidRPr="00D341C4" w:rsidRDefault="00385F82" w:rsidP="00385F82">
      <w:pPr>
        <w:rPr>
          <w:color w:val="00B0F0"/>
          <w:sz w:val="24"/>
          <w:szCs w:val="24"/>
          <w:highlight w:val="yellow"/>
        </w:rPr>
      </w:pPr>
      <w:r w:rsidRPr="00D341C4">
        <w:rPr>
          <w:color w:val="00B0F0"/>
          <w:sz w:val="24"/>
          <w:szCs w:val="24"/>
        </w:rPr>
        <w:t>Use the snippet given below by adding your code after the comment</w:t>
      </w:r>
      <w:r>
        <w:rPr>
          <w:color w:val="00B0F0"/>
          <w:sz w:val="24"/>
          <w:szCs w:val="24"/>
        </w:rPr>
        <w:t>:</w:t>
      </w:r>
      <w:r w:rsidRPr="00D341C4">
        <w:rPr>
          <w:color w:val="00B0F0"/>
          <w:sz w:val="24"/>
          <w:szCs w:val="24"/>
        </w:rPr>
        <w:t xml:space="preserve"> </w:t>
      </w:r>
      <w:r w:rsidRPr="00D341C4">
        <w:rPr>
          <w:rFonts w:ascii="Courier New" w:eastAsia="Times New Roman" w:hAnsi="Courier New" w:cs="Courier New"/>
          <w:color w:val="FF8000"/>
          <w:sz w:val="20"/>
          <w:lang w:bidi="ne-NP"/>
        </w:rPr>
        <w:t>#add your code here</w:t>
      </w:r>
      <w:r w:rsidRPr="00D341C4">
        <w:rPr>
          <w:color w:val="00B0F0"/>
          <w:sz w:val="24"/>
          <w:szCs w:val="24"/>
        </w:rPr>
        <w:t>. Inline comments are mandatory to</w:t>
      </w:r>
      <w:r>
        <w:rPr>
          <w:color w:val="00B0F0"/>
          <w:sz w:val="24"/>
          <w:szCs w:val="24"/>
        </w:rPr>
        <w:t xml:space="preserve"> </w:t>
      </w:r>
      <w:r w:rsidRPr="00D341C4">
        <w:rPr>
          <w:color w:val="00B0F0"/>
          <w:sz w:val="24"/>
          <w:szCs w:val="24"/>
        </w:rPr>
        <w:t>explain the code&gt;</w:t>
      </w:r>
    </w:p>
    <w:p w:rsidR="00385F82" w:rsidRDefault="00385F82" w:rsidP="00385F82">
      <w:pP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</w:pPr>
    </w:p>
    <w:p w:rsidR="00385F82" w:rsidRDefault="00385F82" w:rsidP="00385F82">
      <w:pP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>def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bidi="ne-NP"/>
        </w:rPr>
        <w:t>path_detect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):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'''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color w:val="FF8000"/>
          <w:sz w:val="20"/>
          <w:lang w:bidi="ne-NP"/>
        </w:rPr>
        <w:t>--</w:t>
      </w:r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input color image stored as file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result</w:t>
      </w:r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>— output binary image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'''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#add your code here</w:t>
      </w:r>
    </w:p>
    <w:p w:rsidR="00385F82" w:rsidRDefault="00385F82" w:rsidP="00385F8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>return</w:t>
      </w:r>
      <w:proofErr w:type="gramEnd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 xml:space="preserve"> </w:t>
      </w:r>
      <w:proofErr w:type="spellStart"/>
      <w:r w:rsidRPr="00EC5715">
        <w:rPr>
          <w:rFonts w:ascii="Courier New" w:eastAsia="Times New Roman" w:hAnsi="Courier New" w:cs="Courier New"/>
          <w:b/>
          <w:bCs/>
          <w:color w:val="000000" w:themeColor="text1"/>
          <w:sz w:val="20"/>
          <w:lang w:bidi="ne-NP"/>
        </w:rPr>
        <w:t>grid_map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 xml:space="preserve"> </w:t>
      </w:r>
    </w:p>
    <w:p w:rsidR="004F1F01" w:rsidRPr="00142051" w:rsidRDefault="00142051" w:rsidP="00385F82">
      <w:pPr>
        <w:pStyle w:val="ListParagraph"/>
        <w:tabs>
          <w:tab w:val="left" w:pos="270"/>
        </w:tabs>
        <w:suppressAutoHyphens/>
        <w:spacing w:after="20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14205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F1F01" w:rsidRPr="00142051" w:rsidSect="000A056E">
      <w:headerReference w:type="even" r:id="rId13"/>
      <w:headerReference w:type="default" r:id="rId14"/>
      <w:footerReference w:type="default" r:id="rId15"/>
      <w:headerReference w:type="first" r:id="rId16"/>
      <w:pgSz w:w="11907" w:h="16839" w:code="9"/>
      <w:pgMar w:top="1710" w:right="128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1C6" w:rsidRDefault="00E831C6" w:rsidP="0028546C">
      <w:r>
        <w:separator/>
      </w:r>
    </w:p>
  </w:endnote>
  <w:endnote w:type="continuationSeparator" w:id="0">
    <w:p w:rsidR="00E831C6" w:rsidRDefault="00E831C6" w:rsidP="0028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ekton Pro Cond">
    <w:altName w:val="Arial"/>
    <w:panose1 w:val="00000000000000000000"/>
    <w:charset w:val="00"/>
    <w:family w:val="swiss"/>
    <w:notTrueType/>
    <w:pitch w:val="variable"/>
    <w:sig w:usb0="00000007" w:usb1="00000001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508" w:rsidRDefault="00E831C6">
    <w:pPr>
      <w:pStyle w:val="Footer"/>
    </w:pPr>
    <w:r>
      <w:rPr>
        <w:noProof/>
      </w:rPr>
      <w:pict w14:anchorId="7125B0A8">
        <v:shapetype id="_x0000_t64" coordsize="21600,21600" o:spt="64" adj="2809,10800" path="m@28@0c@27@1@26@3@25@0l@21@4c@22@5@23@6@24@4x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o:connecttype="custom" o:connectlocs="@35,@0;@38,10800;@37,@4;@36,10800" o:connectangles="270,180,90,0" textboxrect="@31,@33,@32,@34"/>
          <v:handles>
            <v:h position="topLeft,#0" yrange="0,4459"/>
            <v:h position="#1,bottomRight" xrange="8640,12960"/>
          </v:handles>
        </v:shapetype>
        <v:shape id="AutoShape 55" o:spid="_x0000_s2085" type="#_x0000_t64" style="position:absolute;margin-left:-73.85pt;margin-top:-9.7pt;width:631.55pt;height:103.4pt;z-index:25166028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" adj=",10781" fillcolor="black" strokecolor="#f2f2f2" strokeweight="3pt">
          <v:shadow on="t" color="#7f7f7f" opacity=".5" offset="1pt,.74831mm"/>
          <v:textbox style="mso-next-textbox:#AutoShape 55">
            <w:txbxContent>
              <w:p w:rsidR="00BB2A0E" w:rsidRDefault="00BB2A0E" w:rsidP="00BB2A0E">
                <w:pPr>
                  <w:ind w:left="450" w:right="195"/>
                </w:pP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  <w:r>
                  <w:tab/>
                </w:r>
              </w:p>
            </w:txbxContent>
          </v:textbox>
        </v:shape>
      </w:pict>
    </w:r>
    <w:r>
      <w:rPr>
        <w:noProof/>
      </w:rPr>
      <w:pict w14:anchorId="6E128A21">
        <v:group id="Group 56" o:spid="_x0000_s2075" style="position:absolute;margin-left:-59.2pt;margin-top:-3.5pt;width:131.2pt;height:57.7pt;z-index:251668480" coordorigin="-23,11011" coordsize="2684,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">
          <v:shapetype id="_x0000_t202" coordsize="21600,21600" o:spt="202" path="m,l,21600r21600,l21600,xe">
            <v:stroke joinstyle="miter"/>
            <v:path gradientshapeok="t" o:connecttype="rect"/>
          </v:shapetype>
          <v:shape id="Text Box 57" o:spid="_x0000_s2077" type="#_x0000_t202" style="position:absolute;left:1160;top:11338;width:1501;height:9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n4sQA&#10;AADbAAAADwAAAGRycy9kb3ducmV2LnhtbESPzWrCQBSF9wXfYbgFN6VOkkUJqaOUYKGCFozt/pq5&#10;TWIzd0JmTOLbdwqCy8P5+TjL9WRaMVDvGssK4kUEgri0uuFKwdfx/TkF4TyyxtYyKbiSg/Vq9rDE&#10;TNuRDzQUvhJhhF2GCmrvu0xKV9Zk0C1sRxy8H9sb9EH2ldQ9jmHctDKJohdpsOFAqLGjvKbyt7iY&#10;wN1Mafd92uXnbfF0Oief3OxTVmr+OL29gvA0+Xv41v7QCpIY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nZ+LEAAAA2wAAAA8AAAAAAAAAAAAAAAAAmAIAAGRycy9k&#10;b3ducmV2LnhtbFBLBQYAAAAABAAEAPUAAACJAwAAAAA=&#10;" stroked="f">
            <v:fill opacity="0"/>
            <v:textbox style="mso-next-textbox:#Text Box 57">
              <w:txbxContent>
                <w:p w:rsidR="00CF6508" w:rsidRPr="00ED49CD" w:rsidRDefault="00CF6508" w:rsidP="0033060B">
                  <w:pPr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C00000"/>
                    </w:rPr>
                    <w:t>E    ER</w:t>
                  </w:r>
                  <w:r w:rsidRPr="00ED49CD">
                    <w:rPr>
                      <w:b/>
                      <w:color w:val="C00000"/>
                    </w:rPr>
                    <w:t>TS LAB</w:t>
                  </w:r>
                </w:p>
                <w:p w:rsidR="00CF6508" w:rsidRPr="00ED49CD" w:rsidRDefault="00CF6508" w:rsidP="0033060B">
                  <w:pPr>
                    <w:rPr>
                      <w:b/>
                      <w:color w:val="C00000"/>
                    </w:rPr>
                  </w:pPr>
                  <w:r>
                    <w:rPr>
                      <w:b/>
                      <w:color w:val="C00000"/>
                    </w:rPr>
                    <w:t xml:space="preserve">      IIT-Bombay</w:t>
                  </w:r>
                </w:p>
              </w:txbxContent>
            </v:textbox>
          </v:shape>
          <v:rect id="Rectangle 58" o:spid="_x0000_s2076" style="position:absolute;left:-23;top:11011;width:1497;height:1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>
            <v:textbox style="mso-next-textbox:#Rectangle 58">
              <w:txbxContent>
                <w:p w:rsidR="00CF6508" w:rsidRDefault="00CF6508" w:rsidP="0033060B"/>
              </w:txbxContent>
            </v:textbox>
          </v:rect>
        </v:group>
      </w:pict>
    </w:r>
    <w:r w:rsidR="00CF6508">
      <w:rPr>
        <w:noProof/>
      </w:rPr>
      <w:drawing>
        <wp:anchor distT="0" distB="0" distL="114300" distR="114300" simplePos="0" relativeHeight="251674624" behindDoc="0" locked="0" layoutInCell="1" allowOverlap="1" wp14:anchorId="4924E1AA" wp14:editId="26F20536">
          <wp:simplePos x="0" y="0"/>
          <wp:positionH relativeFrom="column">
            <wp:posOffset>-781050</wp:posOffset>
          </wp:positionH>
          <wp:positionV relativeFrom="paragraph">
            <wp:posOffset>78105</wp:posOffset>
          </wp:positionV>
          <wp:extent cx="571500" cy="590550"/>
          <wp:effectExtent l="19050" t="0" r="0" b="0"/>
          <wp:wrapSquare wrapText="bothSides"/>
          <wp:docPr id="7" name="Picture 2" descr="C:\Documents and Settings\Shandilya\Desktop\Robo-Kit\iitb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ocuments and Settings\Shandilya\Desktop\Robo-Kit\iitb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 bright="65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F6508" w:rsidRDefault="00E831C6">
    <w:pPr>
      <w:pStyle w:val="Footer"/>
    </w:pPr>
    <w:r>
      <w:rPr>
        <w:noProof/>
      </w:rPr>
      <w:pict w14:anchorId="3FF085DE">
        <v:group id="Group 59" o:spid="_x0000_s2072" style="position:absolute;margin-left:328.75pt;margin-top:3.5pt;width:173.35pt;height:42.35pt;z-index:251669504" coordorigin="9901,11496" coordsize="2362,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">
          <v:shape id="Text Box 60" o:spid="_x0000_s2074" type="#_x0000_t202" style="position:absolute;left:10510;top:11739;width:1753;height:4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Ws8MA&#10;AADbAAAADwAAAGRycy9kb3ducmV2LnhtbESPQYvCMBCF7wv+hzCCl0VTXZBSjSKioKALW/U+NmNb&#10;bSalidr992ZB2NsM78373kznranEgxpXWlYwHEQgiDOrS84VHA/rfgzCeWSNlWVS8EsO5rPOxxQT&#10;bZ/8Q4/U5yKEsEtQQeF9nUjpsoIMuoGtiYN2sY1BH9Yml7rBZwg3lRxF0VgaLDkQCqxpWVB2S+8m&#10;cFdtXJ/Ou+V1m36er6NvLvcxK9XrtosJCE+t/ze/rzc61P+Cv1/CAH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WWs8MAAADbAAAADwAAAAAAAAAAAAAAAACYAgAAZHJzL2Rv&#10;d25yZXYueG1sUEsFBgAAAAAEAAQA9QAAAIgDAAAAAA==&#10;" stroked="f">
            <v:fill opacity="0"/>
            <v:textbox>
              <w:txbxContent>
                <w:p w:rsidR="00CF6508" w:rsidRPr="0067161B" w:rsidRDefault="00CF6508" w:rsidP="0067161B">
                  <w:pPr>
                    <w:rPr>
                      <w:b/>
                      <w:color w:val="548DD4" w:themeColor="text2" w:themeTint="99"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color w:val="548DD4" w:themeColor="text2" w:themeTint="99"/>
                      <w:sz w:val="20"/>
                      <w:szCs w:val="20"/>
                      <w:u w:val="single"/>
                    </w:rPr>
                    <w:t xml:space="preserve">     w</w:t>
                  </w:r>
                  <w:r w:rsidRPr="0067161B">
                    <w:rPr>
                      <w:b/>
                      <w:color w:val="548DD4" w:themeColor="text2" w:themeTint="99"/>
                      <w:sz w:val="20"/>
                      <w:szCs w:val="20"/>
                      <w:u w:val="single"/>
                    </w:rPr>
                    <w:t>ww.e-yantra.org</w:t>
                  </w:r>
                </w:p>
                <w:p w:rsidR="00CF6508" w:rsidRPr="0067161B" w:rsidRDefault="00CF6508" w:rsidP="0067161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  <v:rect id="Rectangle 61" o:spid="_x0000_s2073" style="position:absolute;left:9901;top:11496;width:2212;height:5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>
            <v:textbox>
              <w:txbxContent>
                <w:p w:rsidR="00CF6508" w:rsidRPr="009355A4" w:rsidRDefault="00CF6508" w:rsidP="0033060B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1C6" w:rsidRDefault="00E831C6" w:rsidP="0028546C">
      <w:r>
        <w:separator/>
      </w:r>
    </w:p>
  </w:footnote>
  <w:footnote w:type="continuationSeparator" w:id="0">
    <w:p w:rsidR="00E831C6" w:rsidRDefault="00E831C6" w:rsidP="002854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508" w:rsidRDefault="00E831C6">
    <w:pPr>
      <w:pStyle w:val="Header"/>
    </w:pPr>
    <w:r>
      <w:rPr>
        <w:noProof/>
      </w:rPr>
      <w:pict w14:anchorId="341EFB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43422" o:spid="_x0000_s2070" type="#_x0000_t75" style="position:absolute;margin-left:0;margin-top:0;width:467.9pt;height:407.4pt;z-index:-251652096;mso-position-horizontal:center;mso-position-horizontal-relative:margin;mso-position-vertical:center;mso-position-vertical-relative:margin" o:allowincell="f">
          <v:imagedata r:id="rId1" o:title="water_mark_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508" w:rsidRDefault="00E831C6" w:rsidP="00EB484E">
    <w:pPr>
      <w:pStyle w:val="Header"/>
      <w:tabs>
        <w:tab w:val="clear" w:pos="9360"/>
        <w:tab w:val="right" w:pos="10530"/>
      </w:tabs>
      <w:ind w:left="-1440" w:right="-1413"/>
    </w:pPr>
    <w:r>
      <w:rPr>
        <w:noProof/>
      </w:rPr>
      <w:pict w14:anchorId="62CAF627">
        <v:shapetype id="_x0000_t202" coordsize="21600,21600" o:spt="202" path="m,l,21600r21600,l21600,xe">
          <v:stroke joinstyle="miter"/>
          <v:path gradientshapeok="t" o:connecttype="rect"/>
        </v:shapetype>
        <v:shape id="Text Box 64" o:spid="_x0000_s2082" type="#_x0000_t202" style="position:absolute;left:0;text-align:left;margin-left:236.85pt;margin-top:-26.2pt;width:276.35pt;height:57.0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" fillcolor="black [3200]" stroked="f" strokecolor="#f2f2f2 [3041]" strokeweight="3pt">
          <v:shadow color="#7f7f7f [1601]" opacity=".5" offset="1pt,.74831mm"/>
          <v:textbox style="mso-next-textbox:#Text Box 64">
            <w:txbxContent>
              <w:p w:rsidR="00CF6508" w:rsidRPr="009E0C64" w:rsidRDefault="00CF6508" w:rsidP="002421F3">
                <w:pPr>
                  <w:jc w:val="center"/>
                  <w:rPr>
                    <w:rFonts w:ascii="Tekton Pro Cond" w:hAnsi="Tekton Pro Cond"/>
                    <w:b/>
                    <w:color w:val="FF0000"/>
                    <w:sz w:val="40"/>
                    <w:szCs w:val="40"/>
                  </w:rPr>
                </w:pPr>
                <w:r w:rsidRPr="009E0C64">
                  <w:rPr>
                    <w:rFonts w:ascii="Tekton Pro Cond" w:hAnsi="Tekton Pro Cond"/>
                    <w:b/>
                    <w:color w:val="FF0000"/>
                    <w:sz w:val="40"/>
                    <w:szCs w:val="40"/>
                  </w:rPr>
                  <w:t>Robotics Competition</w:t>
                </w:r>
                <w:r w:rsidR="00444418">
                  <w:rPr>
                    <w:rFonts w:ascii="Tekton Pro Cond" w:hAnsi="Tekton Pro Cond"/>
                    <w:b/>
                    <w:color w:val="FF0000"/>
                    <w:sz w:val="40"/>
                    <w:szCs w:val="40"/>
                  </w:rPr>
                  <w:t xml:space="preserve"> Plus</w:t>
                </w:r>
              </w:p>
              <w:p w:rsidR="00CF6508" w:rsidRDefault="00CF6508">
                <w:r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ab/>
                </w:r>
                <w:r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ab/>
                </w:r>
                <w:r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ab/>
                </w:r>
                <w:r w:rsidR="00444418"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 xml:space="preserve"> </w:t>
                </w:r>
                <w:r w:rsidR="00444418">
                  <w:rPr>
                    <w:rFonts w:ascii="Arial Narrow" w:hAnsi="Arial Narrow"/>
                    <w:b/>
                    <w:color w:val="C00000"/>
                    <w:sz w:val="40"/>
                    <w:szCs w:val="40"/>
                  </w:rPr>
                  <w:tab/>
                </w:r>
                <w:r w:rsidR="00444418">
                  <w:rPr>
                    <w:rFonts w:ascii="Tekton Pro Cond" w:hAnsi="Tekton Pro Cond"/>
                    <w:b/>
                    <w:sz w:val="32"/>
                    <w:szCs w:val="32"/>
                  </w:rPr>
                  <w:t>Pilot</w:t>
                </w:r>
              </w:p>
            </w:txbxContent>
          </v:textbox>
        </v:shape>
      </w:pict>
    </w:r>
    <w:r>
      <w:rPr>
        <w:noProof/>
      </w:rPr>
      <w:pict w14:anchorId="07A085F9">
        <v:group id="Group 12" o:spid="_x0000_s2079" style="position:absolute;left:0;text-align:left;margin-left:-81.4pt;margin-top:-45.1pt;width:625.55pt;height:76.05pt;z-index:251661312" coordorigin="-196,46" coordsize="12511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">
          <v:rect id="Rectangle 2" o:spid="_x0000_s2081" style="position:absolute;left:-196;top:46;width:12511;height:1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OwnMMA&#10;AADbAAAADwAAAGRycy9kb3ducmV2LnhtbESPT4vCMBTE7wt+h/AEb2uqiCvVKCKKy4L49+Lt0Tzb&#10;avNSm6ztfnsjCHscZuY3zGTWmEI8qHK5ZQW9bgSCOLE651TB6bj6HIFwHlljYZkU/JGD2bT1McFY&#10;25r39Dj4VAQIuxgVZN6XsZQuycig69qSOHgXWxn0QVap1BXWAW4K2Y+ioTSYc1jIsKRFRsnt8GsU&#10;DL/sbivzuV3X6Y42y+Ln3Lveleq0m/kYhKfG/4ff7W+toD+A15fwA+T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OwnMMAAADbAAAADwAAAAAAAAAAAAAAAACYAgAAZHJzL2Rv&#10;d25yZXYueG1sUEsFBgAAAAAEAAQA9QAAAIgDAAAAAA==&#10;" fillcolor="black [3200]" stroked="f" strokecolor="black [3213]" strokeweight="3pt">
            <v:shadow on="t" color="#7f7f7f [1601]" opacity=".5" offset="1pt,.74831mm"/>
            <v:textbox style="mso-next-textbox:#Rectangle 2">
              <w:txbxContent>
                <w:p w:rsidR="00CF6508" w:rsidRPr="00BF47FA" w:rsidRDefault="00CF6508" w:rsidP="000414FF">
                  <w:pPr>
                    <w:pStyle w:val="Header"/>
                    <w:rPr>
                      <w:rFonts w:ascii="Arial Narrow" w:hAnsi="Arial Narrow"/>
                      <w:b/>
                      <w:color w:val="C00000"/>
                      <w:sz w:val="40"/>
                      <w:szCs w:val="40"/>
                    </w:rPr>
                  </w:pPr>
                </w:p>
                <w:p w:rsidR="00CF6508" w:rsidRPr="00BF47FA" w:rsidRDefault="00CF6508" w:rsidP="0028546C">
                  <w:pPr>
                    <w:pStyle w:val="Header"/>
                    <w:rPr>
                      <w:rFonts w:ascii="Chiller" w:hAnsi="Chiller"/>
                      <w:b/>
                      <w:sz w:val="40"/>
                      <w:szCs w:val="40"/>
                    </w:rPr>
                  </w:pPr>
                  <w:r w:rsidRPr="00BF47FA">
                    <w:rPr>
                      <w:rFonts w:ascii="Chiller" w:hAnsi="Chiller"/>
                      <w:b/>
                      <w:sz w:val="40"/>
                      <w:szCs w:val="40"/>
                    </w:rPr>
                    <w:ptab w:relativeTo="margin" w:alignment="right" w:leader="none"/>
                  </w:r>
                  <w:r w:rsidRPr="00BF47FA">
                    <w:rPr>
                      <w:rFonts w:ascii="Chiller" w:hAnsi="Chiller"/>
                      <w:b/>
                      <w:sz w:val="40"/>
                      <w:szCs w:val="40"/>
                    </w:rPr>
                    <w:ptab w:relativeTo="margin" w:alignment="left" w:leader="none"/>
                  </w:r>
                </w:p>
                <w:p w:rsidR="00CF6508" w:rsidRDefault="00CF6508" w:rsidP="0028546C">
                  <w:pPr>
                    <w:pStyle w:val="Header"/>
                    <w:rPr>
                      <w:rFonts w:ascii="Chiller" w:hAnsi="Chiller"/>
                      <w:b/>
                      <w:sz w:val="24"/>
                    </w:rPr>
                  </w:pPr>
                </w:p>
                <w:p w:rsidR="00CF6508" w:rsidRDefault="00CF6508" w:rsidP="0028546C">
                  <w:pPr>
                    <w:pStyle w:val="Header"/>
                    <w:rPr>
                      <w:rFonts w:ascii="Chiller" w:hAnsi="Chiller"/>
                      <w:b/>
                      <w:sz w:val="24"/>
                    </w:rPr>
                  </w:pPr>
                </w:p>
                <w:p w:rsidR="00CF6508" w:rsidRPr="00FA4B44" w:rsidRDefault="00CF6508" w:rsidP="0028546C">
                  <w:pPr>
                    <w:pStyle w:val="Header"/>
                    <w:rPr>
                      <w:rFonts w:ascii="Chiller" w:hAnsi="Chiller"/>
                      <w:b/>
                    </w:rPr>
                  </w:pPr>
                </w:p>
                <w:p w:rsidR="00CF6508" w:rsidRDefault="00CF6508" w:rsidP="0028546C"/>
              </w:txbxContent>
            </v:textbox>
          </v:re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2080" type="#_x0000_t32" style="position:absolute;left:-196;top:1394;width:12430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mXwcYAAADbAAAADwAAAGRycy9kb3ducmV2LnhtbESPQWvCQBSE70L/w/IKXkrdVLFImo1Y&#10;waLgobGWXh/Z12ww+zZktzH+e1coeBxm5hsmWw62ET11vnas4GWSgCAuna65UnD82jwvQPiArLFx&#10;TAou5GGZP4wyTLU7c0H9IVQiQtinqMCE0KZS+tKQRT9xLXH0fl1nMUTZVVJ3eI5w28hpkrxKizXH&#10;BYMtrQ2Vp8OfVRD6ZOafFsfi/dt8nPY/s9XusvlUavw4rN5ABBrCPfzf3moF0zncvsQfIP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pl8HGAAAA2wAAAA8AAAAAAAAA&#10;AAAAAAAAoQIAAGRycy9kb3ducmV2LnhtbFBLBQYAAAAABAAEAPkAAACUAwAAAAA=&#10;" strokeweight="2.25pt"/>
        </v:group>
      </w:pict>
    </w:r>
    <w:r w:rsidR="00CF6508" w:rsidRPr="00CA3396">
      <w:rPr>
        <w:noProof/>
      </w:rPr>
      <w:drawing>
        <wp:anchor distT="0" distB="0" distL="114300" distR="114300" simplePos="0" relativeHeight="251672576" behindDoc="0" locked="0" layoutInCell="1" allowOverlap="1" wp14:anchorId="3791037B" wp14:editId="513F55C8">
          <wp:simplePos x="0" y="0"/>
          <wp:positionH relativeFrom="column">
            <wp:posOffset>-645184</wp:posOffset>
          </wp:positionH>
          <wp:positionV relativeFrom="paragraph">
            <wp:posOffset>-241540</wp:posOffset>
          </wp:positionV>
          <wp:extent cx="2957063" cy="517585"/>
          <wp:effectExtent l="19050" t="0" r="0" b="0"/>
          <wp:wrapSquare wrapText="bothSides"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6560" cy="517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F6508" w:rsidRDefault="00E831C6">
    <w:pPr>
      <w:pStyle w:val="Header"/>
    </w:pPr>
    <w:r>
      <w:rPr>
        <w:noProof/>
      </w:rPr>
      <w:pict w14:anchorId="01DCF5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43423" o:spid="_x0000_s2071" type="#_x0000_t75" style="position:absolute;margin-left:-53.4pt;margin-top:137pt;width:467.9pt;height:407.4pt;z-index:-251651072;mso-position-horizontal-relative:margin;mso-position-vertical-relative:margin" o:allowincell="f">
          <v:imagedata r:id="rId2" o:title="water_mark_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6508" w:rsidRDefault="00E831C6">
    <w:pPr>
      <w:pStyle w:val="Header"/>
    </w:pPr>
    <w:r>
      <w:rPr>
        <w:noProof/>
      </w:rPr>
      <w:pict w14:anchorId="22BF9B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943421" o:spid="_x0000_s2069" type="#_x0000_t75" style="position:absolute;margin-left:0;margin-top:0;width:467.9pt;height:407.4pt;z-index:-251653120;mso-position-horizontal:center;mso-position-horizontal-relative:margin;mso-position-vertical:center;mso-position-vertical-relative:margin" o:allowincell="f">
          <v:imagedata r:id="rId1" o:title="water_mark_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3578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2188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C128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155E80"/>
    <w:multiLevelType w:val="hybridMultilevel"/>
    <w:tmpl w:val="5E24E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1E679E4"/>
    <w:multiLevelType w:val="hybridMultilevel"/>
    <w:tmpl w:val="B332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1824E5"/>
    <w:multiLevelType w:val="hybridMultilevel"/>
    <w:tmpl w:val="2C32CB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3FA20CD"/>
    <w:multiLevelType w:val="hybridMultilevel"/>
    <w:tmpl w:val="09F684D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52431E6"/>
    <w:multiLevelType w:val="multilevel"/>
    <w:tmpl w:val="20523B2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>
    <w:nsid w:val="158C4247"/>
    <w:multiLevelType w:val="multilevel"/>
    <w:tmpl w:val="A54CF8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BA9592F"/>
    <w:multiLevelType w:val="multilevel"/>
    <w:tmpl w:val="7318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1BFA0225"/>
    <w:multiLevelType w:val="hybridMultilevel"/>
    <w:tmpl w:val="EF4619B4"/>
    <w:lvl w:ilvl="0" w:tplc="C762A9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51EF2"/>
    <w:multiLevelType w:val="hybridMultilevel"/>
    <w:tmpl w:val="6636AC60"/>
    <w:lvl w:ilvl="0" w:tplc="3474CAE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5EE4CBE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715EBF"/>
    <w:multiLevelType w:val="hybridMultilevel"/>
    <w:tmpl w:val="2E4466EA"/>
    <w:lvl w:ilvl="0" w:tplc="3F063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007607D"/>
    <w:multiLevelType w:val="hybridMultilevel"/>
    <w:tmpl w:val="DFBE06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E2B01FEE">
      <w:start w:val="1"/>
      <w:numFmt w:val="lowerLetter"/>
      <w:lvlText w:val="%2."/>
      <w:lvlJc w:val="left"/>
      <w:pPr>
        <w:ind w:left="117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99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2062BA"/>
    <w:multiLevelType w:val="hybridMultilevel"/>
    <w:tmpl w:val="1FF41BE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F7540620">
      <w:start w:val="1"/>
      <w:numFmt w:val="lowerLetter"/>
      <w:lvlText w:val="%2."/>
      <w:lvlJc w:val="left"/>
      <w:pPr>
        <w:ind w:left="720" w:hanging="360"/>
      </w:pPr>
      <w:rPr>
        <w:rFonts w:hint="default"/>
        <w:b w:val="0"/>
      </w:r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293C0C73"/>
    <w:multiLevelType w:val="hybridMultilevel"/>
    <w:tmpl w:val="84DA36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0A58DB"/>
    <w:multiLevelType w:val="multilevel"/>
    <w:tmpl w:val="0E4A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3B5A1B7A"/>
    <w:multiLevelType w:val="hybridMultilevel"/>
    <w:tmpl w:val="522830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F5155D9"/>
    <w:multiLevelType w:val="hybridMultilevel"/>
    <w:tmpl w:val="8A68263E"/>
    <w:lvl w:ilvl="0" w:tplc="9C84EF82">
      <w:start w:val="1"/>
      <w:numFmt w:val="lowerRoman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F716A0"/>
    <w:multiLevelType w:val="hybridMultilevel"/>
    <w:tmpl w:val="3DAE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FA75B3"/>
    <w:multiLevelType w:val="hybridMultilevel"/>
    <w:tmpl w:val="C562C8B0"/>
    <w:lvl w:ilvl="0" w:tplc="8F1A70E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092D1E"/>
    <w:multiLevelType w:val="hybridMultilevel"/>
    <w:tmpl w:val="A6463580"/>
    <w:lvl w:ilvl="0" w:tplc="F35CD00C">
      <w:start w:val="6"/>
      <w:numFmt w:val="decimal"/>
      <w:lvlText w:val="%1."/>
      <w:lvlJc w:val="left"/>
      <w:pPr>
        <w:ind w:left="360" w:hanging="360"/>
      </w:pPr>
      <w:rPr>
        <w:rFonts w:ascii="Agency FB" w:hAnsi="Agency FB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62C5A8D"/>
    <w:multiLevelType w:val="hybridMultilevel"/>
    <w:tmpl w:val="251AD38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E80865"/>
    <w:multiLevelType w:val="hybridMultilevel"/>
    <w:tmpl w:val="61B8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EE0AC7"/>
    <w:multiLevelType w:val="hybridMultilevel"/>
    <w:tmpl w:val="6B7AC540"/>
    <w:lvl w:ilvl="0" w:tplc="FADE9806">
      <w:start w:val="3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9637E8"/>
    <w:multiLevelType w:val="hybridMultilevel"/>
    <w:tmpl w:val="6EB6AF74"/>
    <w:lvl w:ilvl="0" w:tplc="7FAC91A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u w:val="single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263D9B"/>
    <w:multiLevelType w:val="hybridMultilevel"/>
    <w:tmpl w:val="45BCB238"/>
    <w:lvl w:ilvl="0" w:tplc="A7E4739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270494"/>
    <w:multiLevelType w:val="hybridMultilevel"/>
    <w:tmpl w:val="805CCE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A6D528C"/>
    <w:multiLevelType w:val="hybridMultilevel"/>
    <w:tmpl w:val="F59E7430"/>
    <w:lvl w:ilvl="0" w:tplc="6038BFC0">
      <w:start w:val="4"/>
      <w:numFmt w:val="decimal"/>
      <w:lvlText w:val="%1."/>
      <w:lvlJc w:val="left"/>
      <w:pPr>
        <w:ind w:left="63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7F0D7F"/>
    <w:multiLevelType w:val="hybridMultilevel"/>
    <w:tmpl w:val="F2D69E12"/>
    <w:lvl w:ilvl="0" w:tplc="85F0D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F396992"/>
    <w:multiLevelType w:val="hybridMultilevel"/>
    <w:tmpl w:val="B8C28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FF5AA0"/>
    <w:multiLevelType w:val="hybridMultilevel"/>
    <w:tmpl w:val="E3FCED26"/>
    <w:lvl w:ilvl="0" w:tplc="F7540620">
      <w:start w:val="1"/>
      <w:numFmt w:val="lowerLetter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5131E7"/>
    <w:multiLevelType w:val="hybridMultilevel"/>
    <w:tmpl w:val="D9F4F77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9E4182E"/>
    <w:multiLevelType w:val="multilevel"/>
    <w:tmpl w:val="AA40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7">
    <w:nsid w:val="6B2D6FBE"/>
    <w:multiLevelType w:val="hybridMultilevel"/>
    <w:tmpl w:val="796C8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B4A3689"/>
    <w:multiLevelType w:val="multilevel"/>
    <w:tmpl w:val="D96EF6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>
    <w:nsid w:val="77F5486A"/>
    <w:multiLevelType w:val="hybridMultilevel"/>
    <w:tmpl w:val="01568B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8436FA4"/>
    <w:multiLevelType w:val="hybridMultilevel"/>
    <w:tmpl w:val="E072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5"/>
  </w:num>
  <w:num w:numId="3">
    <w:abstractNumId w:val="28"/>
  </w:num>
  <w:num w:numId="4">
    <w:abstractNumId w:val="34"/>
  </w:num>
  <w:num w:numId="5">
    <w:abstractNumId w:val="16"/>
  </w:num>
  <w:num w:numId="6">
    <w:abstractNumId w:val="13"/>
  </w:num>
  <w:num w:numId="7">
    <w:abstractNumId w:val="8"/>
  </w:num>
  <w:num w:numId="8">
    <w:abstractNumId w:val="39"/>
  </w:num>
  <w:num w:numId="9">
    <w:abstractNumId w:val="21"/>
  </w:num>
  <w:num w:numId="10">
    <w:abstractNumId w:val="29"/>
  </w:num>
  <w:num w:numId="11">
    <w:abstractNumId w:val="35"/>
  </w:num>
  <w:num w:numId="12">
    <w:abstractNumId w:val="14"/>
  </w:num>
  <w:num w:numId="13">
    <w:abstractNumId w:val="27"/>
  </w:num>
  <w:num w:numId="14">
    <w:abstractNumId w:val="31"/>
  </w:num>
  <w:num w:numId="15">
    <w:abstractNumId w:val="38"/>
  </w:num>
  <w:num w:numId="16">
    <w:abstractNumId w:val="6"/>
  </w:num>
  <w:num w:numId="17">
    <w:abstractNumId w:val="23"/>
  </w:num>
  <w:num w:numId="18">
    <w:abstractNumId w:val="7"/>
  </w:num>
  <w:num w:numId="19">
    <w:abstractNumId w:val="37"/>
  </w:num>
  <w:num w:numId="20">
    <w:abstractNumId w:val="22"/>
  </w:num>
  <w:num w:numId="21">
    <w:abstractNumId w:val="24"/>
  </w:num>
  <w:num w:numId="22">
    <w:abstractNumId w:val="32"/>
  </w:num>
  <w:num w:numId="23">
    <w:abstractNumId w:val="9"/>
  </w:num>
  <w:num w:numId="24">
    <w:abstractNumId w:val="15"/>
  </w:num>
  <w:num w:numId="25">
    <w:abstractNumId w:val="30"/>
  </w:num>
  <w:num w:numId="26">
    <w:abstractNumId w:val="40"/>
  </w:num>
  <w:num w:numId="27">
    <w:abstractNumId w:val="0"/>
  </w:num>
  <w:num w:numId="28">
    <w:abstractNumId w:val="1"/>
  </w:num>
  <w:num w:numId="29">
    <w:abstractNumId w:val="2"/>
  </w:num>
  <w:num w:numId="30">
    <w:abstractNumId w:val="3"/>
  </w:num>
  <w:num w:numId="31">
    <w:abstractNumId w:val="4"/>
  </w:num>
  <w:num w:numId="32">
    <w:abstractNumId w:val="5"/>
  </w:num>
  <w:num w:numId="33">
    <w:abstractNumId w:val="18"/>
  </w:num>
  <w:num w:numId="34">
    <w:abstractNumId w:val="10"/>
  </w:num>
  <w:num w:numId="35">
    <w:abstractNumId w:val="12"/>
  </w:num>
  <w:num w:numId="36">
    <w:abstractNumId w:val="19"/>
  </w:num>
  <w:num w:numId="37">
    <w:abstractNumId w:val="36"/>
  </w:num>
  <w:num w:numId="38">
    <w:abstractNumId w:val="26"/>
  </w:num>
  <w:num w:numId="39">
    <w:abstractNumId w:val="11"/>
  </w:num>
  <w:num w:numId="40">
    <w:abstractNumId w:val="20"/>
  </w:num>
  <w:num w:numId="41">
    <w:abstractNumId w:val="3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6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546C"/>
    <w:rsid w:val="00000625"/>
    <w:rsid w:val="00005161"/>
    <w:rsid w:val="0001263A"/>
    <w:rsid w:val="0001356B"/>
    <w:rsid w:val="0001456B"/>
    <w:rsid w:val="000154AF"/>
    <w:rsid w:val="00015F12"/>
    <w:rsid w:val="00016600"/>
    <w:rsid w:val="00016D3C"/>
    <w:rsid w:val="00021A9D"/>
    <w:rsid w:val="000226AF"/>
    <w:rsid w:val="00022C04"/>
    <w:rsid w:val="00024C5B"/>
    <w:rsid w:val="000308E1"/>
    <w:rsid w:val="00033B74"/>
    <w:rsid w:val="00034FA5"/>
    <w:rsid w:val="0003690B"/>
    <w:rsid w:val="0004054E"/>
    <w:rsid w:val="000414FF"/>
    <w:rsid w:val="00041645"/>
    <w:rsid w:val="0004188A"/>
    <w:rsid w:val="0004229B"/>
    <w:rsid w:val="0005120B"/>
    <w:rsid w:val="00053E97"/>
    <w:rsid w:val="000540FE"/>
    <w:rsid w:val="00055656"/>
    <w:rsid w:val="0006126A"/>
    <w:rsid w:val="00063D56"/>
    <w:rsid w:val="00064275"/>
    <w:rsid w:val="00066878"/>
    <w:rsid w:val="00067FCE"/>
    <w:rsid w:val="000734DC"/>
    <w:rsid w:val="00075426"/>
    <w:rsid w:val="000770BD"/>
    <w:rsid w:val="0008074E"/>
    <w:rsid w:val="00085A24"/>
    <w:rsid w:val="00087AD8"/>
    <w:rsid w:val="00087BBE"/>
    <w:rsid w:val="000925E6"/>
    <w:rsid w:val="00092C86"/>
    <w:rsid w:val="00092F94"/>
    <w:rsid w:val="000939D4"/>
    <w:rsid w:val="00094633"/>
    <w:rsid w:val="00094FE0"/>
    <w:rsid w:val="000A056E"/>
    <w:rsid w:val="000A4434"/>
    <w:rsid w:val="000B073C"/>
    <w:rsid w:val="000B38D3"/>
    <w:rsid w:val="000B5EA7"/>
    <w:rsid w:val="000B68F6"/>
    <w:rsid w:val="000C0EF6"/>
    <w:rsid w:val="000C597A"/>
    <w:rsid w:val="000D1509"/>
    <w:rsid w:val="000D4584"/>
    <w:rsid w:val="000E1C7A"/>
    <w:rsid w:val="000E22BD"/>
    <w:rsid w:val="000E48C9"/>
    <w:rsid w:val="000E511B"/>
    <w:rsid w:val="000E6559"/>
    <w:rsid w:val="000E71F4"/>
    <w:rsid w:val="000F29A5"/>
    <w:rsid w:val="000F5904"/>
    <w:rsid w:val="000F62BD"/>
    <w:rsid w:val="00100352"/>
    <w:rsid w:val="001118E0"/>
    <w:rsid w:val="00113546"/>
    <w:rsid w:val="00120A82"/>
    <w:rsid w:val="001238C7"/>
    <w:rsid w:val="00127969"/>
    <w:rsid w:val="00134052"/>
    <w:rsid w:val="001340F5"/>
    <w:rsid w:val="0013411B"/>
    <w:rsid w:val="0013476B"/>
    <w:rsid w:val="00136CA0"/>
    <w:rsid w:val="00142051"/>
    <w:rsid w:val="0014684D"/>
    <w:rsid w:val="00146EE3"/>
    <w:rsid w:val="00150A73"/>
    <w:rsid w:val="00151705"/>
    <w:rsid w:val="00153437"/>
    <w:rsid w:val="0015348C"/>
    <w:rsid w:val="001542B3"/>
    <w:rsid w:val="00154F7B"/>
    <w:rsid w:val="00155D00"/>
    <w:rsid w:val="00155F9C"/>
    <w:rsid w:val="00156F27"/>
    <w:rsid w:val="00163F81"/>
    <w:rsid w:val="001646E3"/>
    <w:rsid w:val="001708C3"/>
    <w:rsid w:val="00171D9C"/>
    <w:rsid w:val="00172B13"/>
    <w:rsid w:val="00172ED4"/>
    <w:rsid w:val="00175CEE"/>
    <w:rsid w:val="00177026"/>
    <w:rsid w:val="001807C9"/>
    <w:rsid w:val="00180CEB"/>
    <w:rsid w:val="00185781"/>
    <w:rsid w:val="00185EEA"/>
    <w:rsid w:val="00186BA0"/>
    <w:rsid w:val="00186FE2"/>
    <w:rsid w:val="001878F1"/>
    <w:rsid w:val="00190644"/>
    <w:rsid w:val="001907C1"/>
    <w:rsid w:val="001915AE"/>
    <w:rsid w:val="00194B21"/>
    <w:rsid w:val="00195B3F"/>
    <w:rsid w:val="001A1D97"/>
    <w:rsid w:val="001A3FAB"/>
    <w:rsid w:val="001A48E3"/>
    <w:rsid w:val="001B1EF1"/>
    <w:rsid w:val="001B65BB"/>
    <w:rsid w:val="001B7EAB"/>
    <w:rsid w:val="001C0BE1"/>
    <w:rsid w:val="001C0EB5"/>
    <w:rsid w:val="001C311A"/>
    <w:rsid w:val="001C43D7"/>
    <w:rsid w:val="001C4C83"/>
    <w:rsid w:val="001D2CE5"/>
    <w:rsid w:val="001D3C45"/>
    <w:rsid w:val="001D6DB1"/>
    <w:rsid w:val="001E07E0"/>
    <w:rsid w:val="001E0CFA"/>
    <w:rsid w:val="001E1D74"/>
    <w:rsid w:val="001E2EA8"/>
    <w:rsid w:val="001E5FE8"/>
    <w:rsid w:val="001E6493"/>
    <w:rsid w:val="001E7A5F"/>
    <w:rsid w:val="001F2C36"/>
    <w:rsid w:val="001F3033"/>
    <w:rsid w:val="001F4402"/>
    <w:rsid w:val="001F4E15"/>
    <w:rsid w:val="001F6F39"/>
    <w:rsid w:val="00200409"/>
    <w:rsid w:val="002011EB"/>
    <w:rsid w:val="00202DBA"/>
    <w:rsid w:val="00204CE4"/>
    <w:rsid w:val="00205854"/>
    <w:rsid w:val="00210A3D"/>
    <w:rsid w:val="0021298C"/>
    <w:rsid w:val="00212E6B"/>
    <w:rsid w:val="00214975"/>
    <w:rsid w:val="002157F7"/>
    <w:rsid w:val="00215B2C"/>
    <w:rsid w:val="002211F8"/>
    <w:rsid w:val="00222011"/>
    <w:rsid w:val="0022265A"/>
    <w:rsid w:val="002228A3"/>
    <w:rsid w:val="0022574D"/>
    <w:rsid w:val="00226098"/>
    <w:rsid w:val="002276CE"/>
    <w:rsid w:val="00230633"/>
    <w:rsid w:val="00237C53"/>
    <w:rsid w:val="00240360"/>
    <w:rsid w:val="00240D48"/>
    <w:rsid w:val="00240FCB"/>
    <w:rsid w:val="002421F3"/>
    <w:rsid w:val="00242727"/>
    <w:rsid w:val="00242C65"/>
    <w:rsid w:val="00246072"/>
    <w:rsid w:val="00246807"/>
    <w:rsid w:val="0024729D"/>
    <w:rsid w:val="0025052C"/>
    <w:rsid w:val="002514B0"/>
    <w:rsid w:val="002530BD"/>
    <w:rsid w:val="00253262"/>
    <w:rsid w:val="00253DBB"/>
    <w:rsid w:val="0025672E"/>
    <w:rsid w:val="00256C46"/>
    <w:rsid w:val="00257797"/>
    <w:rsid w:val="00257BB1"/>
    <w:rsid w:val="002609FF"/>
    <w:rsid w:val="00261BF3"/>
    <w:rsid w:val="002620D7"/>
    <w:rsid w:val="00264B6F"/>
    <w:rsid w:val="00264D5C"/>
    <w:rsid w:val="00265502"/>
    <w:rsid w:val="00266100"/>
    <w:rsid w:val="00266A1E"/>
    <w:rsid w:val="00266CCD"/>
    <w:rsid w:val="0027077C"/>
    <w:rsid w:val="00270A31"/>
    <w:rsid w:val="002711F9"/>
    <w:rsid w:val="00272789"/>
    <w:rsid w:val="0027441F"/>
    <w:rsid w:val="0028028F"/>
    <w:rsid w:val="0028546C"/>
    <w:rsid w:val="00286AAA"/>
    <w:rsid w:val="00286E39"/>
    <w:rsid w:val="002906B0"/>
    <w:rsid w:val="002908E1"/>
    <w:rsid w:val="00291D4C"/>
    <w:rsid w:val="002938A0"/>
    <w:rsid w:val="00293AA8"/>
    <w:rsid w:val="0029518C"/>
    <w:rsid w:val="0029528F"/>
    <w:rsid w:val="00296EB2"/>
    <w:rsid w:val="002A6B97"/>
    <w:rsid w:val="002A7FBC"/>
    <w:rsid w:val="002B20E0"/>
    <w:rsid w:val="002B3216"/>
    <w:rsid w:val="002B6CBB"/>
    <w:rsid w:val="002B72FE"/>
    <w:rsid w:val="002B79E1"/>
    <w:rsid w:val="002C02B0"/>
    <w:rsid w:val="002C0B1C"/>
    <w:rsid w:val="002C1917"/>
    <w:rsid w:val="002C2D17"/>
    <w:rsid w:val="002C30D0"/>
    <w:rsid w:val="002C3F4E"/>
    <w:rsid w:val="002C56EE"/>
    <w:rsid w:val="002C5E7C"/>
    <w:rsid w:val="002D1D3F"/>
    <w:rsid w:val="002D28BD"/>
    <w:rsid w:val="002D2B70"/>
    <w:rsid w:val="002D7AF7"/>
    <w:rsid w:val="002E1415"/>
    <w:rsid w:val="002E1F48"/>
    <w:rsid w:val="002E3CEB"/>
    <w:rsid w:val="002E4931"/>
    <w:rsid w:val="002E6129"/>
    <w:rsid w:val="002E782B"/>
    <w:rsid w:val="002F26D5"/>
    <w:rsid w:val="002F3E42"/>
    <w:rsid w:val="002F4571"/>
    <w:rsid w:val="002F4B72"/>
    <w:rsid w:val="002F4C21"/>
    <w:rsid w:val="002F5145"/>
    <w:rsid w:val="002F75C7"/>
    <w:rsid w:val="00300484"/>
    <w:rsid w:val="00301E94"/>
    <w:rsid w:val="003028C2"/>
    <w:rsid w:val="00302CF7"/>
    <w:rsid w:val="003030C3"/>
    <w:rsid w:val="00305942"/>
    <w:rsid w:val="003064A5"/>
    <w:rsid w:val="00310433"/>
    <w:rsid w:val="00310F56"/>
    <w:rsid w:val="00311646"/>
    <w:rsid w:val="003120FF"/>
    <w:rsid w:val="00312111"/>
    <w:rsid w:val="00312252"/>
    <w:rsid w:val="00313FE5"/>
    <w:rsid w:val="00314B75"/>
    <w:rsid w:val="00323E8E"/>
    <w:rsid w:val="00324737"/>
    <w:rsid w:val="00325717"/>
    <w:rsid w:val="0033060B"/>
    <w:rsid w:val="00332F18"/>
    <w:rsid w:val="003347D6"/>
    <w:rsid w:val="00334867"/>
    <w:rsid w:val="00334A4A"/>
    <w:rsid w:val="00337932"/>
    <w:rsid w:val="00346397"/>
    <w:rsid w:val="0034795B"/>
    <w:rsid w:val="003508F3"/>
    <w:rsid w:val="00350B20"/>
    <w:rsid w:val="00350F2F"/>
    <w:rsid w:val="00352348"/>
    <w:rsid w:val="00354682"/>
    <w:rsid w:val="003552E5"/>
    <w:rsid w:val="00357258"/>
    <w:rsid w:val="00357EA1"/>
    <w:rsid w:val="00360E71"/>
    <w:rsid w:val="00361440"/>
    <w:rsid w:val="00362294"/>
    <w:rsid w:val="003645B0"/>
    <w:rsid w:val="00366C34"/>
    <w:rsid w:val="003703FE"/>
    <w:rsid w:val="00370EE6"/>
    <w:rsid w:val="00371126"/>
    <w:rsid w:val="0037236A"/>
    <w:rsid w:val="003728A6"/>
    <w:rsid w:val="00373700"/>
    <w:rsid w:val="00374E7F"/>
    <w:rsid w:val="00375D53"/>
    <w:rsid w:val="00376EB1"/>
    <w:rsid w:val="003779AA"/>
    <w:rsid w:val="00377FD6"/>
    <w:rsid w:val="00381FD3"/>
    <w:rsid w:val="003830ED"/>
    <w:rsid w:val="00385F82"/>
    <w:rsid w:val="00387748"/>
    <w:rsid w:val="00387C57"/>
    <w:rsid w:val="0039415F"/>
    <w:rsid w:val="0039539B"/>
    <w:rsid w:val="00397681"/>
    <w:rsid w:val="00397B82"/>
    <w:rsid w:val="003A0367"/>
    <w:rsid w:val="003A4637"/>
    <w:rsid w:val="003A5A28"/>
    <w:rsid w:val="003A5A3E"/>
    <w:rsid w:val="003A6671"/>
    <w:rsid w:val="003A6E7F"/>
    <w:rsid w:val="003B7D4D"/>
    <w:rsid w:val="003C55C9"/>
    <w:rsid w:val="003C6E6F"/>
    <w:rsid w:val="003C740E"/>
    <w:rsid w:val="003D1E72"/>
    <w:rsid w:val="003D42E0"/>
    <w:rsid w:val="003D4E2B"/>
    <w:rsid w:val="003D5152"/>
    <w:rsid w:val="003D6275"/>
    <w:rsid w:val="003E0F1D"/>
    <w:rsid w:val="003E2B42"/>
    <w:rsid w:val="003E6788"/>
    <w:rsid w:val="003F1A6A"/>
    <w:rsid w:val="003F211B"/>
    <w:rsid w:val="003F37E7"/>
    <w:rsid w:val="003F4F83"/>
    <w:rsid w:val="003F5359"/>
    <w:rsid w:val="003F76B6"/>
    <w:rsid w:val="004006D4"/>
    <w:rsid w:val="00400967"/>
    <w:rsid w:val="004036EB"/>
    <w:rsid w:val="004042EC"/>
    <w:rsid w:val="00405977"/>
    <w:rsid w:val="004059C0"/>
    <w:rsid w:val="00405D58"/>
    <w:rsid w:val="00411417"/>
    <w:rsid w:val="0041183B"/>
    <w:rsid w:val="004118E7"/>
    <w:rsid w:val="00412F04"/>
    <w:rsid w:val="00415356"/>
    <w:rsid w:val="0041764C"/>
    <w:rsid w:val="00420E5E"/>
    <w:rsid w:val="00421016"/>
    <w:rsid w:val="00427C98"/>
    <w:rsid w:val="0043126A"/>
    <w:rsid w:val="00432217"/>
    <w:rsid w:val="0043638C"/>
    <w:rsid w:val="0043671C"/>
    <w:rsid w:val="0044191A"/>
    <w:rsid w:val="00441E48"/>
    <w:rsid w:val="00443612"/>
    <w:rsid w:val="00444418"/>
    <w:rsid w:val="00444B05"/>
    <w:rsid w:val="00446715"/>
    <w:rsid w:val="0045339D"/>
    <w:rsid w:val="0046085A"/>
    <w:rsid w:val="00460F91"/>
    <w:rsid w:val="00465C22"/>
    <w:rsid w:val="0047340E"/>
    <w:rsid w:val="004756F9"/>
    <w:rsid w:val="00477F1C"/>
    <w:rsid w:val="004814C2"/>
    <w:rsid w:val="00481D1D"/>
    <w:rsid w:val="004838B7"/>
    <w:rsid w:val="00490EE5"/>
    <w:rsid w:val="00492575"/>
    <w:rsid w:val="00495832"/>
    <w:rsid w:val="00497397"/>
    <w:rsid w:val="004A1C38"/>
    <w:rsid w:val="004A4CA0"/>
    <w:rsid w:val="004A6396"/>
    <w:rsid w:val="004B0488"/>
    <w:rsid w:val="004B3266"/>
    <w:rsid w:val="004B43FE"/>
    <w:rsid w:val="004B65E7"/>
    <w:rsid w:val="004B6D73"/>
    <w:rsid w:val="004B7808"/>
    <w:rsid w:val="004C1705"/>
    <w:rsid w:val="004C29CA"/>
    <w:rsid w:val="004C4900"/>
    <w:rsid w:val="004C5F9C"/>
    <w:rsid w:val="004C604F"/>
    <w:rsid w:val="004D2612"/>
    <w:rsid w:val="004D287E"/>
    <w:rsid w:val="004D4817"/>
    <w:rsid w:val="004D50D2"/>
    <w:rsid w:val="004E0BD4"/>
    <w:rsid w:val="004E21E0"/>
    <w:rsid w:val="004E6D60"/>
    <w:rsid w:val="004E7D99"/>
    <w:rsid w:val="004E7E9F"/>
    <w:rsid w:val="004F0D49"/>
    <w:rsid w:val="004F12BD"/>
    <w:rsid w:val="004F1E2A"/>
    <w:rsid w:val="004F1F01"/>
    <w:rsid w:val="004F335C"/>
    <w:rsid w:val="004F51C0"/>
    <w:rsid w:val="004F6E12"/>
    <w:rsid w:val="004F7118"/>
    <w:rsid w:val="00502751"/>
    <w:rsid w:val="00505227"/>
    <w:rsid w:val="00505B80"/>
    <w:rsid w:val="0051137C"/>
    <w:rsid w:val="00515D15"/>
    <w:rsid w:val="0051611C"/>
    <w:rsid w:val="005218B3"/>
    <w:rsid w:val="005234F9"/>
    <w:rsid w:val="005239CA"/>
    <w:rsid w:val="00532368"/>
    <w:rsid w:val="00533F8C"/>
    <w:rsid w:val="0053501A"/>
    <w:rsid w:val="005362B6"/>
    <w:rsid w:val="005368E9"/>
    <w:rsid w:val="00542D7D"/>
    <w:rsid w:val="00546838"/>
    <w:rsid w:val="005469DC"/>
    <w:rsid w:val="00547556"/>
    <w:rsid w:val="005538FB"/>
    <w:rsid w:val="005568E3"/>
    <w:rsid w:val="00561A36"/>
    <w:rsid w:val="00562E80"/>
    <w:rsid w:val="00563A88"/>
    <w:rsid w:val="00564BC3"/>
    <w:rsid w:val="00567AC2"/>
    <w:rsid w:val="00570C54"/>
    <w:rsid w:val="0057148A"/>
    <w:rsid w:val="00576C9D"/>
    <w:rsid w:val="00577019"/>
    <w:rsid w:val="005810BD"/>
    <w:rsid w:val="00581A0E"/>
    <w:rsid w:val="00581E88"/>
    <w:rsid w:val="00582BBC"/>
    <w:rsid w:val="00584FF8"/>
    <w:rsid w:val="00586812"/>
    <w:rsid w:val="00596134"/>
    <w:rsid w:val="00596137"/>
    <w:rsid w:val="005A1CCD"/>
    <w:rsid w:val="005A20F4"/>
    <w:rsid w:val="005A3515"/>
    <w:rsid w:val="005A36EE"/>
    <w:rsid w:val="005A4193"/>
    <w:rsid w:val="005A42F2"/>
    <w:rsid w:val="005B1C85"/>
    <w:rsid w:val="005B3562"/>
    <w:rsid w:val="005B4660"/>
    <w:rsid w:val="005B63A3"/>
    <w:rsid w:val="005B75B3"/>
    <w:rsid w:val="005B782D"/>
    <w:rsid w:val="005C0B52"/>
    <w:rsid w:val="005C1EEE"/>
    <w:rsid w:val="005C2827"/>
    <w:rsid w:val="005C3523"/>
    <w:rsid w:val="005C452D"/>
    <w:rsid w:val="005C73E9"/>
    <w:rsid w:val="005D038D"/>
    <w:rsid w:val="005D134C"/>
    <w:rsid w:val="005D1437"/>
    <w:rsid w:val="005D42C0"/>
    <w:rsid w:val="005D4AB1"/>
    <w:rsid w:val="005D4C3E"/>
    <w:rsid w:val="005E1DE0"/>
    <w:rsid w:val="005E3D56"/>
    <w:rsid w:val="005E6C2B"/>
    <w:rsid w:val="005E6D7D"/>
    <w:rsid w:val="005E75EC"/>
    <w:rsid w:val="005E7881"/>
    <w:rsid w:val="005F00E8"/>
    <w:rsid w:val="005F160E"/>
    <w:rsid w:val="005F6A3A"/>
    <w:rsid w:val="005F78FF"/>
    <w:rsid w:val="006002C9"/>
    <w:rsid w:val="00601A09"/>
    <w:rsid w:val="00603C5C"/>
    <w:rsid w:val="00610A71"/>
    <w:rsid w:val="00614B2D"/>
    <w:rsid w:val="006165E4"/>
    <w:rsid w:val="006214F4"/>
    <w:rsid w:val="00623482"/>
    <w:rsid w:val="0062423E"/>
    <w:rsid w:val="006247FD"/>
    <w:rsid w:val="00625B22"/>
    <w:rsid w:val="00627B9A"/>
    <w:rsid w:val="0063045C"/>
    <w:rsid w:val="00631377"/>
    <w:rsid w:val="00631418"/>
    <w:rsid w:val="00632C17"/>
    <w:rsid w:val="00633A6A"/>
    <w:rsid w:val="006340C7"/>
    <w:rsid w:val="00634B9E"/>
    <w:rsid w:val="006360C0"/>
    <w:rsid w:val="00637563"/>
    <w:rsid w:val="00637E0D"/>
    <w:rsid w:val="00641D89"/>
    <w:rsid w:val="00642C40"/>
    <w:rsid w:val="00644E04"/>
    <w:rsid w:val="00650F36"/>
    <w:rsid w:val="00651E16"/>
    <w:rsid w:val="00664DF1"/>
    <w:rsid w:val="0066584C"/>
    <w:rsid w:val="006664FF"/>
    <w:rsid w:val="00666C96"/>
    <w:rsid w:val="00670288"/>
    <w:rsid w:val="00670F42"/>
    <w:rsid w:val="00671466"/>
    <w:rsid w:val="0067161B"/>
    <w:rsid w:val="00674B44"/>
    <w:rsid w:val="00674C25"/>
    <w:rsid w:val="00677024"/>
    <w:rsid w:val="0067723B"/>
    <w:rsid w:val="0067749E"/>
    <w:rsid w:val="0068146F"/>
    <w:rsid w:val="0068192D"/>
    <w:rsid w:val="00681A21"/>
    <w:rsid w:val="00683828"/>
    <w:rsid w:val="00690C93"/>
    <w:rsid w:val="00691166"/>
    <w:rsid w:val="00693B9C"/>
    <w:rsid w:val="00695762"/>
    <w:rsid w:val="006A0D70"/>
    <w:rsid w:val="006A32E5"/>
    <w:rsid w:val="006A5B74"/>
    <w:rsid w:val="006A6872"/>
    <w:rsid w:val="006B296A"/>
    <w:rsid w:val="006B6DFF"/>
    <w:rsid w:val="006B7282"/>
    <w:rsid w:val="006C022E"/>
    <w:rsid w:val="006C0B06"/>
    <w:rsid w:val="006C2365"/>
    <w:rsid w:val="006C30AA"/>
    <w:rsid w:val="006C3425"/>
    <w:rsid w:val="006C65C7"/>
    <w:rsid w:val="006D0A0C"/>
    <w:rsid w:val="006D1888"/>
    <w:rsid w:val="006D3C8A"/>
    <w:rsid w:val="006D691E"/>
    <w:rsid w:val="006D7748"/>
    <w:rsid w:val="006E0FC4"/>
    <w:rsid w:val="006E46DB"/>
    <w:rsid w:val="006E4EC8"/>
    <w:rsid w:val="006E5696"/>
    <w:rsid w:val="006F0155"/>
    <w:rsid w:val="006F4F64"/>
    <w:rsid w:val="006F546D"/>
    <w:rsid w:val="0070330B"/>
    <w:rsid w:val="00710C8E"/>
    <w:rsid w:val="00711054"/>
    <w:rsid w:val="00712169"/>
    <w:rsid w:val="00716552"/>
    <w:rsid w:val="00721043"/>
    <w:rsid w:val="0072352F"/>
    <w:rsid w:val="0072428C"/>
    <w:rsid w:val="00724BC6"/>
    <w:rsid w:val="0073095A"/>
    <w:rsid w:val="0073222F"/>
    <w:rsid w:val="007323E1"/>
    <w:rsid w:val="007329A6"/>
    <w:rsid w:val="00733D93"/>
    <w:rsid w:val="0073429E"/>
    <w:rsid w:val="00735802"/>
    <w:rsid w:val="00737EAF"/>
    <w:rsid w:val="007437BA"/>
    <w:rsid w:val="00744E6A"/>
    <w:rsid w:val="007462C8"/>
    <w:rsid w:val="00747628"/>
    <w:rsid w:val="00751891"/>
    <w:rsid w:val="00751E1F"/>
    <w:rsid w:val="00752B2A"/>
    <w:rsid w:val="00756842"/>
    <w:rsid w:val="00756ED1"/>
    <w:rsid w:val="00757850"/>
    <w:rsid w:val="007612A7"/>
    <w:rsid w:val="00761380"/>
    <w:rsid w:val="007622C2"/>
    <w:rsid w:val="007630BB"/>
    <w:rsid w:val="00764196"/>
    <w:rsid w:val="00774CC2"/>
    <w:rsid w:val="007758BA"/>
    <w:rsid w:val="007772B6"/>
    <w:rsid w:val="007835BA"/>
    <w:rsid w:val="00783803"/>
    <w:rsid w:val="00791BE9"/>
    <w:rsid w:val="00793F39"/>
    <w:rsid w:val="0079514A"/>
    <w:rsid w:val="00796998"/>
    <w:rsid w:val="007A25EE"/>
    <w:rsid w:val="007A34DF"/>
    <w:rsid w:val="007A3E75"/>
    <w:rsid w:val="007A6C65"/>
    <w:rsid w:val="007B084D"/>
    <w:rsid w:val="007B1BE1"/>
    <w:rsid w:val="007B40AA"/>
    <w:rsid w:val="007C3CE0"/>
    <w:rsid w:val="007C7E30"/>
    <w:rsid w:val="007D0B72"/>
    <w:rsid w:val="007D3058"/>
    <w:rsid w:val="007D3D43"/>
    <w:rsid w:val="007D4157"/>
    <w:rsid w:val="007D4B8A"/>
    <w:rsid w:val="007D6986"/>
    <w:rsid w:val="007D69E5"/>
    <w:rsid w:val="007D6E58"/>
    <w:rsid w:val="007D6F47"/>
    <w:rsid w:val="007D777F"/>
    <w:rsid w:val="007E0E28"/>
    <w:rsid w:val="007E3EB3"/>
    <w:rsid w:val="007E71B1"/>
    <w:rsid w:val="007F20EC"/>
    <w:rsid w:val="007F592B"/>
    <w:rsid w:val="007F61F4"/>
    <w:rsid w:val="007F6FEE"/>
    <w:rsid w:val="00801761"/>
    <w:rsid w:val="00801AF3"/>
    <w:rsid w:val="0080216D"/>
    <w:rsid w:val="00802EE2"/>
    <w:rsid w:val="00804682"/>
    <w:rsid w:val="00807D0E"/>
    <w:rsid w:val="00810238"/>
    <w:rsid w:val="00812B0B"/>
    <w:rsid w:val="0081381D"/>
    <w:rsid w:val="0082161E"/>
    <w:rsid w:val="00822C48"/>
    <w:rsid w:val="00823885"/>
    <w:rsid w:val="00825587"/>
    <w:rsid w:val="00826AD2"/>
    <w:rsid w:val="00831F85"/>
    <w:rsid w:val="008361F2"/>
    <w:rsid w:val="00836488"/>
    <w:rsid w:val="0084000A"/>
    <w:rsid w:val="008412DD"/>
    <w:rsid w:val="00845C7B"/>
    <w:rsid w:val="00847C68"/>
    <w:rsid w:val="0085101B"/>
    <w:rsid w:val="008523B5"/>
    <w:rsid w:val="00852C15"/>
    <w:rsid w:val="00854031"/>
    <w:rsid w:val="008610AC"/>
    <w:rsid w:val="00862701"/>
    <w:rsid w:val="00864B84"/>
    <w:rsid w:val="00867428"/>
    <w:rsid w:val="008718B4"/>
    <w:rsid w:val="00871D1B"/>
    <w:rsid w:val="00876C16"/>
    <w:rsid w:val="00881C1F"/>
    <w:rsid w:val="00883A18"/>
    <w:rsid w:val="008851D3"/>
    <w:rsid w:val="008874E0"/>
    <w:rsid w:val="00892B4C"/>
    <w:rsid w:val="00893A3E"/>
    <w:rsid w:val="008A5265"/>
    <w:rsid w:val="008A745A"/>
    <w:rsid w:val="008A7E43"/>
    <w:rsid w:val="008B1F5C"/>
    <w:rsid w:val="008B424B"/>
    <w:rsid w:val="008B4E79"/>
    <w:rsid w:val="008C0778"/>
    <w:rsid w:val="008C0DFB"/>
    <w:rsid w:val="008C2C90"/>
    <w:rsid w:val="008C35B1"/>
    <w:rsid w:val="008D1BB0"/>
    <w:rsid w:val="008E000A"/>
    <w:rsid w:val="008E27B6"/>
    <w:rsid w:val="008E5D8D"/>
    <w:rsid w:val="008E71F5"/>
    <w:rsid w:val="008E76E6"/>
    <w:rsid w:val="008F53AD"/>
    <w:rsid w:val="008F607E"/>
    <w:rsid w:val="008F7C20"/>
    <w:rsid w:val="00900841"/>
    <w:rsid w:val="00900B8F"/>
    <w:rsid w:val="00900CE6"/>
    <w:rsid w:val="009017A3"/>
    <w:rsid w:val="0090360B"/>
    <w:rsid w:val="0090392C"/>
    <w:rsid w:val="0090472E"/>
    <w:rsid w:val="009047FC"/>
    <w:rsid w:val="0090600F"/>
    <w:rsid w:val="0091020E"/>
    <w:rsid w:val="00912270"/>
    <w:rsid w:val="009177F2"/>
    <w:rsid w:val="00917A87"/>
    <w:rsid w:val="009217FC"/>
    <w:rsid w:val="00921B28"/>
    <w:rsid w:val="00922002"/>
    <w:rsid w:val="009230B1"/>
    <w:rsid w:val="00923A1B"/>
    <w:rsid w:val="00923E8E"/>
    <w:rsid w:val="0092571D"/>
    <w:rsid w:val="00926A72"/>
    <w:rsid w:val="00933DF4"/>
    <w:rsid w:val="009355A4"/>
    <w:rsid w:val="0093677E"/>
    <w:rsid w:val="00936CEE"/>
    <w:rsid w:val="0094025E"/>
    <w:rsid w:val="009420F1"/>
    <w:rsid w:val="00942753"/>
    <w:rsid w:val="009433E6"/>
    <w:rsid w:val="009450CE"/>
    <w:rsid w:val="00947828"/>
    <w:rsid w:val="00947DBD"/>
    <w:rsid w:val="00952FE2"/>
    <w:rsid w:val="00953209"/>
    <w:rsid w:val="00954A68"/>
    <w:rsid w:val="00962D86"/>
    <w:rsid w:val="0096356F"/>
    <w:rsid w:val="00966DAE"/>
    <w:rsid w:val="00971761"/>
    <w:rsid w:val="00972820"/>
    <w:rsid w:val="00972F1E"/>
    <w:rsid w:val="009765DC"/>
    <w:rsid w:val="00983E42"/>
    <w:rsid w:val="0098793A"/>
    <w:rsid w:val="00991F84"/>
    <w:rsid w:val="0099356E"/>
    <w:rsid w:val="00993E44"/>
    <w:rsid w:val="00994373"/>
    <w:rsid w:val="0099611B"/>
    <w:rsid w:val="00997C77"/>
    <w:rsid w:val="009A00BE"/>
    <w:rsid w:val="009A0CDD"/>
    <w:rsid w:val="009A1291"/>
    <w:rsid w:val="009A1629"/>
    <w:rsid w:val="009A29DB"/>
    <w:rsid w:val="009A6479"/>
    <w:rsid w:val="009A6A7C"/>
    <w:rsid w:val="009A78D6"/>
    <w:rsid w:val="009B77A7"/>
    <w:rsid w:val="009C2D7E"/>
    <w:rsid w:val="009C7467"/>
    <w:rsid w:val="009E01F6"/>
    <w:rsid w:val="009E06B7"/>
    <w:rsid w:val="009E0C64"/>
    <w:rsid w:val="009E3448"/>
    <w:rsid w:val="009E3A12"/>
    <w:rsid w:val="009E439E"/>
    <w:rsid w:val="009E5152"/>
    <w:rsid w:val="009E5614"/>
    <w:rsid w:val="009E67C9"/>
    <w:rsid w:val="009E6D4A"/>
    <w:rsid w:val="009E7099"/>
    <w:rsid w:val="009E71BE"/>
    <w:rsid w:val="009E7647"/>
    <w:rsid w:val="009E782F"/>
    <w:rsid w:val="009F0A35"/>
    <w:rsid w:val="009F2915"/>
    <w:rsid w:val="009F2DC5"/>
    <w:rsid w:val="009F3EA8"/>
    <w:rsid w:val="009F56E9"/>
    <w:rsid w:val="009F6149"/>
    <w:rsid w:val="009F7793"/>
    <w:rsid w:val="00A031FF"/>
    <w:rsid w:val="00A05EBC"/>
    <w:rsid w:val="00A10062"/>
    <w:rsid w:val="00A113A7"/>
    <w:rsid w:val="00A13179"/>
    <w:rsid w:val="00A159DF"/>
    <w:rsid w:val="00A208FC"/>
    <w:rsid w:val="00A20CB5"/>
    <w:rsid w:val="00A20D0C"/>
    <w:rsid w:val="00A20DF2"/>
    <w:rsid w:val="00A21746"/>
    <w:rsid w:val="00A23352"/>
    <w:rsid w:val="00A2404D"/>
    <w:rsid w:val="00A261F6"/>
    <w:rsid w:val="00A30214"/>
    <w:rsid w:val="00A30321"/>
    <w:rsid w:val="00A30707"/>
    <w:rsid w:val="00A368BD"/>
    <w:rsid w:val="00A40093"/>
    <w:rsid w:val="00A45054"/>
    <w:rsid w:val="00A51C30"/>
    <w:rsid w:val="00A52F5D"/>
    <w:rsid w:val="00A54777"/>
    <w:rsid w:val="00A54B38"/>
    <w:rsid w:val="00A553D4"/>
    <w:rsid w:val="00A55833"/>
    <w:rsid w:val="00A57EB3"/>
    <w:rsid w:val="00A65AF2"/>
    <w:rsid w:val="00A66D8C"/>
    <w:rsid w:val="00A672C1"/>
    <w:rsid w:val="00A67B2B"/>
    <w:rsid w:val="00A7250A"/>
    <w:rsid w:val="00A72E35"/>
    <w:rsid w:val="00A7727F"/>
    <w:rsid w:val="00A83CBA"/>
    <w:rsid w:val="00A85FF5"/>
    <w:rsid w:val="00A876CF"/>
    <w:rsid w:val="00A9132F"/>
    <w:rsid w:val="00A913C0"/>
    <w:rsid w:val="00A91EA1"/>
    <w:rsid w:val="00A93E8A"/>
    <w:rsid w:val="00AA4025"/>
    <w:rsid w:val="00AA59D2"/>
    <w:rsid w:val="00AA6893"/>
    <w:rsid w:val="00AB3734"/>
    <w:rsid w:val="00AB5CC2"/>
    <w:rsid w:val="00AB7121"/>
    <w:rsid w:val="00AB7DF4"/>
    <w:rsid w:val="00AC00FD"/>
    <w:rsid w:val="00AC151C"/>
    <w:rsid w:val="00AC1586"/>
    <w:rsid w:val="00AC3AA9"/>
    <w:rsid w:val="00AC4EB0"/>
    <w:rsid w:val="00AC6114"/>
    <w:rsid w:val="00AC64CD"/>
    <w:rsid w:val="00AD1215"/>
    <w:rsid w:val="00AD121D"/>
    <w:rsid w:val="00AD4184"/>
    <w:rsid w:val="00AD4C49"/>
    <w:rsid w:val="00AD75D9"/>
    <w:rsid w:val="00AE0042"/>
    <w:rsid w:val="00AE0495"/>
    <w:rsid w:val="00AE1F75"/>
    <w:rsid w:val="00AE417C"/>
    <w:rsid w:val="00AE470B"/>
    <w:rsid w:val="00AF0B8F"/>
    <w:rsid w:val="00AF2913"/>
    <w:rsid w:val="00AF2A76"/>
    <w:rsid w:val="00B02CAA"/>
    <w:rsid w:val="00B044BF"/>
    <w:rsid w:val="00B04B84"/>
    <w:rsid w:val="00B051F6"/>
    <w:rsid w:val="00B05C61"/>
    <w:rsid w:val="00B073DE"/>
    <w:rsid w:val="00B118C7"/>
    <w:rsid w:val="00B14037"/>
    <w:rsid w:val="00B163DE"/>
    <w:rsid w:val="00B16F89"/>
    <w:rsid w:val="00B17156"/>
    <w:rsid w:val="00B217DE"/>
    <w:rsid w:val="00B2507B"/>
    <w:rsid w:val="00B2685E"/>
    <w:rsid w:val="00B27F32"/>
    <w:rsid w:val="00B30912"/>
    <w:rsid w:val="00B328B8"/>
    <w:rsid w:val="00B33E24"/>
    <w:rsid w:val="00B34793"/>
    <w:rsid w:val="00B35B14"/>
    <w:rsid w:val="00B36BD3"/>
    <w:rsid w:val="00B372AB"/>
    <w:rsid w:val="00B40B50"/>
    <w:rsid w:val="00B425D9"/>
    <w:rsid w:val="00B431C8"/>
    <w:rsid w:val="00B44567"/>
    <w:rsid w:val="00B50F0A"/>
    <w:rsid w:val="00B52AEF"/>
    <w:rsid w:val="00B55A57"/>
    <w:rsid w:val="00B55BE6"/>
    <w:rsid w:val="00B5655E"/>
    <w:rsid w:val="00B569E6"/>
    <w:rsid w:val="00B5763E"/>
    <w:rsid w:val="00B57CCD"/>
    <w:rsid w:val="00B60D71"/>
    <w:rsid w:val="00B62809"/>
    <w:rsid w:val="00B6749F"/>
    <w:rsid w:val="00B77019"/>
    <w:rsid w:val="00B7725F"/>
    <w:rsid w:val="00B77FF4"/>
    <w:rsid w:val="00B841AF"/>
    <w:rsid w:val="00B85045"/>
    <w:rsid w:val="00B879A2"/>
    <w:rsid w:val="00B909AD"/>
    <w:rsid w:val="00B92730"/>
    <w:rsid w:val="00B97FBF"/>
    <w:rsid w:val="00BA0ED0"/>
    <w:rsid w:val="00BA613E"/>
    <w:rsid w:val="00BA717D"/>
    <w:rsid w:val="00BA7697"/>
    <w:rsid w:val="00BB1D6F"/>
    <w:rsid w:val="00BB2661"/>
    <w:rsid w:val="00BB2A0E"/>
    <w:rsid w:val="00BB36C1"/>
    <w:rsid w:val="00BB4330"/>
    <w:rsid w:val="00BB6610"/>
    <w:rsid w:val="00BB7902"/>
    <w:rsid w:val="00BB7F01"/>
    <w:rsid w:val="00BC0F01"/>
    <w:rsid w:val="00BC318F"/>
    <w:rsid w:val="00BC50E7"/>
    <w:rsid w:val="00BD0221"/>
    <w:rsid w:val="00BD5B77"/>
    <w:rsid w:val="00BD7B80"/>
    <w:rsid w:val="00BE1670"/>
    <w:rsid w:val="00BE4AB6"/>
    <w:rsid w:val="00BF023C"/>
    <w:rsid w:val="00BF1036"/>
    <w:rsid w:val="00BF12D2"/>
    <w:rsid w:val="00BF1E92"/>
    <w:rsid w:val="00BF2396"/>
    <w:rsid w:val="00BF47FA"/>
    <w:rsid w:val="00C02EE3"/>
    <w:rsid w:val="00C04BCB"/>
    <w:rsid w:val="00C05894"/>
    <w:rsid w:val="00C0605A"/>
    <w:rsid w:val="00C06F53"/>
    <w:rsid w:val="00C10DBD"/>
    <w:rsid w:val="00C11700"/>
    <w:rsid w:val="00C135C3"/>
    <w:rsid w:val="00C1529F"/>
    <w:rsid w:val="00C22913"/>
    <w:rsid w:val="00C23C10"/>
    <w:rsid w:val="00C24D63"/>
    <w:rsid w:val="00C25A45"/>
    <w:rsid w:val="00C26576"/>
    <w:rsid w:val="00C27418"/>
    <w:rsid w:val="00C3030B"/>
    <w:rsid w:val="00C36C34"/>
    <w:rsid w:val="00C41EE9"/>
    <w:rsid w:val="00C454B4"/>
    <w:rsid w:val="00C506E6"/>
    <w:rsid w:val="00C50A1C"/>
    <w:rsid w:val="00C519A3"/>
    <w:rsid w:val="00C53C5E"/>
    <w:rsid w:val="00C54497"/>
    <w:rsid w:val="00C54B84"/>
    <w:rsid w:val="00C55263"/>
    <w:rsid w:val="00C61023"/>
    <w:rsid w:val="00C61B9D"/>
    <w:rsid w:val="00C62CFF"/>
    <w:rsid w:val="00C63D72"/>
    <w:rsid w:val="00C67918"/>
    <w:rsid w:val="00C707F7"/>
    <w:rsid w:val="00C719BD"/>
    <w:rsid w:val="00C7291A"/>
    <w:rsid w:val="00C72F15"/>
    <w:rsid w:val="00C735D1"/>
    <w:rsid w:val="00C77283"/>
    <w:rsid w:val="00C77AEC"/>
    <w:rsid w:val="00C8306D"/>
    <w:rsid w:val="00C90143"/>
    <w:rsid w:val="00C9143A"/>
    <w:rsid w:val="00C93620"/>
    <w:rsid w:val="00C93753"/>
    <w:rsid w:val="00C96287"/>
    <w:rsid w:val="00C977E2"/>
    <w:rsid w:val="00C97F71"/>
    <w:rsid w:val="00CA0BE7"/>
    <w:rsid w:val="00CA3396"/>
    <w:rsid w:val="00CA5E25"/>
    <w:rsid w:val="00CB11C2"/>
    <w:rsid w:val="00CB2799"/>
    <w:rsid w:val="00CB5294"/>
    <w:rsid w:val="00CC0A60"/>
    <w:rsid w:val="00CC0E25"/>
    <w:rsid w:val="00CC4884"/>
    <w:rsid w:val="00CC629F"/>
    <w:rsid w:val="00CC6A01"/>
    <w:rsid w:val="00CC6A57"/>
    <w:rsid w:val="00CC6E93"/>
    <w:rsid w:val="00CC7852"/>
    <w:rsid w:val="00CD004A"/>
    <w:rsid w:val="00CD1C25"/>
    <w:rsid w:val="00CD2133"/>
    <w:rsid w:val="00CD261A"/>
    <w:rsid w:val="00CD2759"/>
    <w:rsid w:val="00CD3924"/>
    <w:rsid w:val="00CD3EA6"/>
    <w:rsid w:val="00CD484F"/>
    <w:rsid w:val="00CD4F4B"/>
    <w:rsid w:val="00CD5E42"/>
    <w:rsid w:val="00CD6E08"/>
    <w:rsid w:val="00CE1C11"/>
    <w:rsid w:val="00CE5972"/>
    <w:rsid w:val="00CF0231"/>
    <w:rsid w:val="00CF1C21"/>
    <w:rsid w:val="00CF56B0"/>
    <w:rsid w:val="00CF579C"/>
    <w:rsid w:val="00CF6508"/>
    <w:rsid w:val="00CF7065"/>
    <w:rsid w:val="00D0012F"/>
    <w:rsid w:val="00D028EF"/>
    <w:rsid w:val="00D02E28"/>
    <w:rsid w:val="00D13C60"/>
    <w:rsid w:val="00D176A3"/>
    <w:rsid w:val="00D21782"/>
    <w:rsid w:val="00D21C22"/>
    <w:rsid w:val="00D24256"/>
    <w:rsid w:val="00D32947"/>
    <w:rsid w:val="00D34F40"/>
    <w:rsid w:val="00D36722"/>
    <w:rsid w:val="00D410BF"/>
    <w:rsid w:val="00D411A4"/>
    <w:rsid w:val="00D42E4C"/>
    <w:rsid w:val="00D519CD"/>
    <w:rsid w:val="00D53B6B"/>
    <w:rsid w:val="00D54EC4"/>
    <w:rsid w:val="00D55CDA"/>
    <w:rsid w:val="00D56692"/>
    <w:rsid w:val="00D56A83"/>
    <w:rsid w:val="00D602E6"/>
    <w:rsid w:val="00D60FBB"/>
    <w:rsid w:val="00D62CCE"/>
    <w:rsid w:val="00D63DD3"/>
    <w:rsid w:val="00D659ED"/>
    <w:rsid w:val="00D72BE4"/>
    <w:rsid w:val="00D80E06"/>
    <w:rsid w:val="00D84430"/>
    <w:rsid w:val="00D86790"/>
    <w:rsid w:val="00D87950"/>
    <w:rsid w:val="00D93AFC"/>
    <w:rsid w:val="00D93B5A"/>
    <w:rsid w:val="00DA03C7"/>
    <w:rsid w:val="00DA1117"/>
    <w:rsid w:val="00DA6EE0"/>
    <w:rsid w:val="00DA7DB9"/>
    <w:rsid w:val="00DB0C28"/>
    <w:rsid w:val="00DB1459"/>
    <w:rsid w:val="00DB22FE"/>
    <w:rsid w:val="00DB2CA4"/>
    <w:rsid w:val="00DB3D62"/>
    <w:rsid w:val="00DC1A12"/>
    <w:rsid w:val="00DC1F01"/>
    <w:rsid w:val="00DC2C28"/>
    <w:rsid w:val="00DC3BCD"/>
    <w:rsid w:val="00DC4322"/>
    <w:rsid w:val="00DD06C7"/>
    <w:rsid w:val="00DD0942"/>
    <w:rsid w:val="00DD127D"/>
    <w:rsid w:val="00DD62BA"/>
    <w:rsid w:val="00DD7066"/>
    <w:rsid w:val="00DD72D5"/>
    <w:rsid w:val="00DE1DFC"/>
    <w:rsid w:val="00DE40B2"/>
    <w:rsid w:val="00DE43A9"/>
    <w:rsid w:val="00DE54F5"/>
    <w:rsid w:val="00DE7473"/>
    <w:rsid w:val="00DF090E"/>
    <w:rsid w:val="00DF3F01"/>
    <w:rsid w:val="00DF4CFA"/>
    <w:rsid w:val="00DF5B9C"/>
    <w:rsid w:val="00DF62BE"/>
    <w:rsid w:val="00E005EE"/>
    <w:rsid w:val="00E0323E"/>
    <w:rsid w:val="00E032A0"/>
    <w:rsid w:val="00E03B03"/>
    <w:rsid w:val="00E049F0"/>
    <w:rsid w:val="00E0668D"/>
    <w:rsid w:val="00E07357"/>
    <w:rsid w:val="00E10B12"/>
    <w:rsid w:val="00E121C2"/>
    <w:rsid w:val="00E1586D"/>
    <w:rsid w:val="00E17012"/>
    <w:rsid w:val="00E174A3"/>
    <w:rsid w:val="00E20030"/>
    <w:rsid w:val="00E200D3"/>
    <w:rsid w:val="00E202BB"/>
    <w:rsid w:val="00E216E8"/>
    <w:rsid w:val="00E22D23"/>
    <w:rsid w:val="00E23F60"/>
    <w:rsid w:val="00E2697B"/>
    <w:rsid w:val="00E27453"/>
    <w:rsid w:val="00E33A09"/>
    <w:rsid w:val="00E416D6"/>
    <w:rsid w:val="00E4184B"/>
    <w:rsid w:val="00E42144"/>
    <w:rsid w:val="00E44C86"/>
    <w:rsid w:val="00E46584"/>
    <w:rsid w:val="00E467BD"/>
    <w:rsid w:val="00E46D13"/>
    <w:rsid w:val="00E46F6C"/>
    <w:rsid w:val="00E53711"/>
    <w:rsid w:val="00E54FD0"/>
    <w:rsid w:val="00E64901"/>
    <w:rsid w:val="00E6744C"/>
    <w:rsid w:val="00E71F53"/>
    <w:rsid w:val="00E75628"/>
    <w:rsid w:val="00E76D2E"/>
    <w:rsid w:val="00E76DB4"/>
    <w:rsid w:val="00E771C5"/>
    <w:rsid w:val="00E77A84"/>
    <w:rsid w:val="00E831C6"/>
    <w:rsid w:val="00E83CBB"/>
    <w:rsid w:val="00E84A62"/>
    <w:rsid w:val="00E91401"/>
    <w:rsid w:val="00E91DAF"/>
    <w:rsid w:val="00E927F1"/>
    <w:rsid w:val="00E93DF7"/>
    <w:rsid w:val="00E93EE9"/>
    <w:rsid w:val="00E94912"/>
    <w:rsid w:val="00E952CB"/>
    <w:rsid w:val="00E96DC1"/>
    <w:rsid w:val="00E978BA"/>
    <w:rsid w:val="00EA0469"/>
    <w:rsid w:val="00EA0ABF"/>
    <w:rsid w:val="00EA5179"/>
    <w:rsid w:val="00EA70F7"/>
    <w:rsid w:val="00EB2797"/>
    <w:rsid w:val="00EB3BCC"/>
    <w:rsid w:val="00EB484E"/>
    <w:rsid w:val="00EB5383"/>
    <w:rsid w:val="00EB5A4A"/>
    <w:rsid w:val="00EB63DC"/>
    <w:rsid w:val="00EB69A9"/>
    <w:rsid w:val="00EB7338"/>
    <w:rsid w:val="00EC00A1"/>
    <w:rsid w:val="00EC1516"/>
    <w:rsid w:val="00EC33B9"/>
    <w:rsid w:val="00EC444C"/>
    <w:rsid w:val="00EC4F90"/>
    <w:rsid w:val="00EC6431"/>
    <w:rsid w:val="00EC6AFF"/>
    <w:rsid w:val="00EC7CCD"/>
    <w:rsid w:val="00ED1DF2"/>
    <w:rsid w:val="00ED3241"/>
    <w:rsid w:val="00ED3D90"/>
    <w:rsid w:val="00ED51E8"/>
    <w:rsid w:val="00ED66BF"/>
    <w:rsid w:val="00ED7121"/>
    <w:rsid w:val="00ED74F9"/>
    <w:rsid w:val="00EE176A"/>
    <w:rsid w:val="00EE17CB"/>
    <w:rsid w:val="00EE2119"/>
    <w:rsid w:val="00EE278F"/>
    <w:rsid w:val="00EE2A47"/>
    <w:rsid w:val="00EE45F4"/>
    <w:rsid w:val="00EE5411"/>
    <w:rsid w:val="00EF3066"/>
    <w:rsid w:val="00EF3231"/>
    <w:rsid w:val="00EF4244"/>
    <w:rsid w:val="00EF450F"/>
    <w:rsid w:val="00EF50B9"/>
    <w:rsid w:val="00EF5B10"/>
    <w:rsid w:val="00EF787A"/>
    <w:rsid w:val="00F006F6"/>
    <w:rsid w:val="00F00888"/>
    <w:rsid w:val="00F00E71"/>
    <w:rsid w:val="00F02704"/>
    <w:rsid w:val="00F06194"/>
    <w:rsid w:val="00F10CC9"/>
    <w:rsid w:val="00F118CB"/>
    <w:rsid w:val="00F21A13"/>
    <w:rsid w:val="00F23731"/>
    <w:rsid w:val="00F24EFF"/>
    <w:rsid w:val="00F302DE"/>
    <w:rsid w:val="00F327A0"/>
    <w:rsid w:val="00F34224"/>
    <w:rsid w:val="00F34DB7"/>
    <w:rsid w:val="00F3538D"/>
    <w:rsid w:val="00F3788D"/>
    <w:rsid w:val="00F43618"/>
    <w:rsid w:val="00F44482"/>
    <w:rsid w:val="00F4633F"/>
    <w:rsid w:val="00F46448"/>
    <w:rsid w:val="00F46986"/>
    <w:rsid w:val="00F4702E"/>
    <w:rsid w:val="00F47911"/>
    <w:rsid w:val="00F50D0B"/>
    <w:rsid w:val="00F60F95"/>
    <w:rsid w:val="00F62956"/>
    <w:rsid w:val="00F62F95"/>
    <w:rsid w:val="00F636E1"/>
    <w:rsid w:val="00F6435C"/>
    <w:rsid w:val="00F665E3"/>
    <w:rsid w:val="00F70ED3"/>
    <w:rsid w:val="00F7454E"/>
    <w:rsid w:val="00F745EB"/>
    <w:rsid w:val="00F75776"/>
    <w:rsid w:val="00F8385D"/>
    <w:rsid w:val="00F86DFD"/>
    <w:rsid w:val="00F87B6C"/>
    <w:rsid w:val="00F9127B"/>
    <w:rsid w:val="00F9367F"/>
    <w:rsid w:val="00F945E8"/>
    <w:rsid w:val="00F94BB9"/>
    <w:rsid w:val="00F95FF9"/>
    <w:rsid w:val="00F9666A"/>
    <w:rsid w:val="00F979B0"/>
    <w:rsid w:val="00FA13F2"/>
    <w:rsid w:val="00FA3398"/>
    <w:rsid w:val="00FA3486"/>
    <w:rsid w:val="00FA40E7"/>
    <w:rsid w:val="00FA65D9"/>
    <w:rsid w:val="00FB26FC"/>
    <w:rsid w:val="00FB6605"/>
    <w:rsid w:val="00FB67C8"/>
    <w:rsid w:val="00FC02B1"/>
    <w:rsid w:val="00FC05D8"/>
    <w:rsid w:val="00FC1CA4"/>
    <w:rsid w:val="00FC6A6D"/>
    <w:rsid w:val="00FD341E"/>
    <w:rsid w:val="00FD3AF8"/>
    <w:rsid w:val="00FD4433"/>
    <w:rsid w:val="00FD5C1A"/>
    <w:rsid w:val="00FD5F9A"/>
    <w:rsid w:val="00FD7224"/>
    <w:rsid w:val="00FD7FD7"/>
    <w:rsid w:val="00FE1118"/>
    <w:rsid w:val="00FE653A"/>
    <w:rsid w:val="00FE77C6"/>
    <w:rsid w:val="00FE7F85"/>
    <w:rsid w:val="00FF1F07"/>
    <w:rsid w:val="00FF5F0D"/>
    <w:rsid w:val="00FF60D7"/>
    <w:rsid w:val="00FF66D5"/>
    <w:rsid w:val="00FF687D"/>
    <w:rsid w:val="00FF6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86"/>
    <o:shapelayout v:ext="edit">
      <o:idmap v:ext="edit" data="1"/>
    </o:shapelayout>
  </w:shapeDefaults>
  <w:decimalSymbol w:val="."/>
  <w:listSeparator w:val=","/>
  <w15:docId w15:val="{0F09F181-4734-4C85-9E8A-17D73E6A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4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46C"/>
  </w:style>
  <w:style w:type="paragraph" w:styleId="Footer">
    <w:name w:val="footer"/>
    <w:basedOn w:val="Normal"/>
    <w:link w:val="FooterChar"/>
    <w:uiPriority w:val="99"/>
    <w:unhideWhenUsed/>
    <w:rsid w:val="002854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46C"/>
  </w:style>
  <w:style w:type="paragraph" w:styleId="BalloonText">
    <w:name w:val="Balloon Text"/>
    <w:basedOn w:val="Normal"/>
    <w:link w:val="BalloonTextChar"/>
    <w:uiPriority w:val="99"/>
    <w:semiHidden/>
    <w:unhideWhenUsed/>
    <w:rsid w:val="002854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4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708C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08C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7808"/>
  </w:style>
  <w:style w:type="paragraph" w:customStyle="1" w:styleId="Default">
    <w:name w:val="Default"/>
    <w:rsid w:val="00DA03C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5833"/>
    <w:rPr>
      <w:color w:val="0000FF"/>
      <w:u w:val="single"/>
    </w:rPr>
  </w:style>
  <w:style w:type="table" w:styleId="TableGrid">
    <w:name w:val="Table Grid"/>
    <w:basedOn w:val="TableNormal"/>
    <w:uiPriority w:val="59"/>
    <w:rsid w:val="002220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5469DC"/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7E71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7E71B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E71B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71B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1B1"/>
    <w:rPr>
      <w:b/>
      <w:bCs/>
      <w:sz w:val="20"/>
      <w:szCs w:val="20"/>
    </w:rPr>
  </w:style>
  <w:style w:type="table" w:styleId="MediumShading2-Accent2">
    <w:name w:val="Medium Shading 2 Accent 2"/>
    <w:basedOn w:val="TableNormal"/>
    <w:uiPriority w:val="64"/>
    <w:rsid w:val="00C77AE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DB3D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2">
    <w:name w:val="Light Shading Accent 2"/>
    <w:basedOn w:val="TableNormal"/>
    <w:uiPriority w:val="60"/>
    <w:rsid w:val="006F015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List1-Accent2">
    <w:name w:val="Medium List 1 Accent 2"/>
    <w:basedOn w:val="TableNormal"/>
    <w:uiPriority w:val="65"/>
    <w:rsid w:val="006F015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Grid1-Accent2">
    <w:name w:val="Medium Grid 1 Accent 2"/>
    <w:basedOn w:val="TableNormal"/>
    <w:uiPriority w:val="67"/>
    <w:rsid w:val="006F015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TableGrid1">
    <w:name w:val="Table Grid1"/>
    <w:basedOn w:val="TableNormal"/>
    <w:next w:val="TableGrid"/>
    <w:uiPriority w:val="39"/>
    <w:rsid w:val="00F75776"/>
    <w:pPr>
      <w:ind w:firstLine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2F5145"/>
    <w:pPr>
      <w:ind w:firstLine="0"/>
    </w:pPr>
  </w:style>
  <w:style w:type="table" w:styleId="LightShading-Accent3">
    <w:name w:val="Light Shading Accent 3"/>
    <w:basedOn w:val="TableNormal"/>
    <w:uiPriority w:val="60"/>
    <w:rsid w:val="00DC1F0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ColorfulGrid-Accent3">
    <w:name w:val="Colorful Grid Accent 3"/>
    <w:basedOn w:val="TableNormal"/>
    <w:uiPriority w:val="73"/>
    <w:rsid w:val="00DC1F0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Shading2-Accent3">
    <w:name w:val="Medium Shading 2 Accent 3"/>
    <w:basedOn w:val="TableNormal"/>
    <w:uiPriority w:val="64"/>
    <w:rsid w:val="00DC1F0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DC1F0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DC1F01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DC1F01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A21746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2174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A2174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1">
    <w:name w:val="Medium Grid 1 Accent 1"/>
    <w:basedOn w:val="TableNormal"/>
    <w:uiPriority w:val="67"/>
    <w:rsid w:val="007323E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7323E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051F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Grid-Accent1">
    <w:name w:val="Colorful Grid Accent 1"/>
    <w:basedOn w:val="TableNormal"/>
    <w:uiPriority w:val="73"/>
    <w:rsid w:val="00B051F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olorfulList-Accent11">
    <w:name w:val="Colorful List - Accent 11"/>
    <w:basedOn w:val="Normal"/>
    <w:uiPriority w:val="34"/>
    <w:qFormat/>
    <w:rsid w:val="002711F9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6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075C9E-49E5-416C-9324-640D275FB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DhiruSuru</cp:lastModifiedBy>
  <cp:revision>7</cp:revision>
  <cp:lastPrinted>2014-11-07T13:36:00Z</cp:lastPrinted>
  <dcterms:created xsi:type="dcterms:W3CDTF">2014-12-11T13:28:00Z</dcterms:created>
  <dcterms:modified xsi:type="dcterms:W3CDTF">2014-12-24T10:25:00Z</dcterms:modified>
</cp:coreProperties>
</file>